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82AA16" w14:textId="77777777" w:rsidR="00A75EA4" w:rsidRDefault="00041E1E">
      <w:pPr>
        <w:pStyle w:val="Ttulo1"/>
        <w:rPr>
          <w:szCs w:val="22"/>
        </w:rPr>
      </w:pPr>
      <w:r w:rsidRPr="00474A23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1656446" wp14:editId="59C4B502">
            <wp:simplePos x="0" y="0"/>
            <wp:positionH relativeFrom="column">
              <wp:posOffset>4956810</wp:posOffset>
            </wp:positionH>
            <wp:positionV relativeFrom="paragraph">
              <wp:posOffset>-93345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3DFB" w:rsidRPr="00C745BD">
        <w:rPr>
          <w:szCs w:val="22"/>
        </w:rPr>
        <w:t>INSTIT</w:t>
      </w:r>
      <w:r w:rsidR="00763DFB">
        <w:rPr>
          <w:szCs w:val="22"/>
        </w:rPr>
        <w:t>UTO DE EDUCACION SUPERIOR</w:t>
      </w:r>
      <w:r w:rsidR="00763DFB" w:rsidRPr="00C745BD">
        <w:rPr>
          <w:szCs w:val="22"/>
        </w:rPr>
        <w:t xml:space="preserve"> CIBERTEC</w:t>
      </w:r>
      <w:r w:rsidR="00A75EA4">
        <w:rPr>
          <w:szCs w:val="22"/>
        </w:rPr>
        <w:tab/>
      </w:r>
    </w:p>
    <w:p w14:paraId="35C3DB2B" w14:textId="77777777" w:rsidR="00A75EA4" w:rsidRDefault="00A75EA4">
      <w:pPr>
        <w:pStyle w:val="Ttulo1"/>
        <w:rPr>
          <w:rFonts w:eastAsia="Arial"/>
          <w:szCs w:val="22"/>
        </w:rPr>
      </w:pPr>
      <w:r>
        <w:rPr>
          <w:szCs w:val="22"/>
        </w:rPr>
        <w:t>DIRECCIÓN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ACADÉMICA</w:t>
      </w:r>
      <w:r>
        <w:rPr>
          <w:rFonts w:eastAsia="Arial"/>
          <w:szCs w:val="22"/>
        </w:rPr>
        <w:t xml:space="preserve"> </w:t>
      </w:r>
    </w:p>
    <w:p w14:paraId="35BBDDE8" w14:textId="77777777" w:rsidR="00A75EA4" w:rsidRDefault="0002137E">
      <w:pPr>
        <w:pStyle w:val="Ttulo1"/>
        <w:rPr>
          <w:szCs w:val="22"/>
        </w:rPr>
      </w:pP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0F700" wp14:editId="24F09CB5">
                <wp:simplePos x="0" y="0"/>
                <wp:positionH relativeFrom="column">
                  <wp:posOffset>4832985</wp:posOffset>
                </wp:positionH>
                <wp:positionV relativeFrom="paragraph">
                  <wp:posOffset>101600</wp:posOffset>
                </wp:positionV>
                <wp:extent cx="1162050" cy="1304925"/>
                <wp:effectExtent l="0" t="0" r="0" b="9525"/>
                <wp:wrapNone/>
                <wp:docPr id="4" name="1 Rectángulo redonde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0" cy="1304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7B6DF" w14:textId="77777777" w:rsidR="002233B2" w:rsidRPr="002233B2" w:rsidRDefault="002233B2" w:rsidP="002233B2">
                            <w:pPr>
                              <w:pStyle w:val="Ttulo4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33B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60F700" id="1 Rectángulo redondeado" o:spid="_x0000_s1026" style="position:absolute;left:0;text-align:left;margin-left:380.55pt;margin-top:8pt;width:91.5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" filled="f" strokecolor="black [3213]" strokeweight="2pt">
                <v:path arrowok="t"/>
                <v:textbox>
                  <w:txbxContent>
                    <w:p w14:paraId="1427B6DF" w14:textId="77777777" w:rsidR="002233B2" w:rsidRPr="002233B2" w:rsidRDefault="002233B2" w:rsidP="002233B2">
                      <w:pPr>
                        <w:pStyle w:val="Ttulo4"/>
                        <w:numPr>
                          <w:ilvl w:val="0"/>
                          <w:numId w:val="0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 w:rsidRPr="002233B2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NOTA</w:t>
                      </w:r>
                    </w:p>
                  </w:txbxContent>
                </v:textbox>
              </v:roundrect>
            </w:pict>
          </mc:Fallback>
        </mc:AlternateContent>
      </w:r>
      <w:r w:rsidR="00A75EA4">
        <w:rPr>
          <w:szCs w:val="22"/>
        </w:rPr>
        <w:t>CARRERA</w:t>
      </w:r>
      <w:r w:rsidR="00A75EA4">
        <w:rPr>
          <w:rFonts w:eastAsia="Arial"/>
          <w:szCs w:val="22"/>
        </w:rPr>
        <w:t xml:space="preserve"> </w:t>
      </w:r>
      <w:r w:rsidR="00A75EA4">
        <w:rPr>
          <w:szCs w:val="22"/>
        </w:rPr>
        <w:t>PROFESIONALES</w:t>
      </w:r>
    </w:p>
    <w:p w14:paraId="033CEC98" w14:textId="77777777" w:rsidR="00A75EA4" w:rsidRDefault="00A75EA4">
      <w:pPr>
        <w:rPr>
          <w:rFonts w:ascii="Arial" w:hAnsi="Arial" w:cs="Arial"/>
          <w:b/>
          <w:sz w:val="22"/>
          <w:szCs w:val="22"/>
        </w:rPr>
      </w:pPr>
    </w:p>
    <w:p w14:paraId="534D387E" w14:textId="449EB371" w:rsidR="00A75EA4" w:rsidRDefault="00A75EA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CURSO</w:t>
      </w:r>
      <w:r>
        <w:rPr>
          <w:rFonts w:ascii="Arial" w:hAnsi="Arial" w:cs="Arial"/>
          <w:b/>
          <w:sz w:val="22"/>
          <w:szCs w:val="22"/>
        </w:rPr>
        <w:tab/>
      </w:r>
      <w:r w:rsidRPr="0029472F">
        <w:rPr>
          <w:rFonts w:ascii="Arial" w:hAnsi="Arial" w:cs="Arial"/>
          <w:b/>
          <w:sz w:val="22"/>
          <w:szCs w:val="22"/>
        </w:rPr>
        <w:t>:</w:t>
      </w:r>
      <w:r w:rsidRPr="0029472F">
        <w:rPr>
          <w:rFonts w:ascii="Arial" w:eastAsia="Arial" w:hAnsi="Arial" w:cs="Arial"/>
          <w:b/>
          <w:sz w:val="22"/>
          <w:szCs w:val="22"/>
        </w:rPr>
        <w:t xml:space="preserve">  </w:t>
      </w:r>
      <w:r w:rsidR="004572AA" w:rsidRPr="0075019F">
        <w:rPr>
          <w:rFonts w:ascii="Arial" w:eastAsia="Arial" w:hAnsi="Arial" w:cs="Arial"/>
          <w:bCs/>
          <w:sz w:val="22"/>
          <w:szCs w:val="22"/>
        </w:rPr>
        <w:t>Matemáticas I</w:t>
      </w:r>
    </w:p>
    <w:p w14:paraId="547D193C" w14:textId="6A875C53" w:rsidR="00A75EA4" w:rsidRDefault="00A75EA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PROFESOR</w:t>
      </w:r>
      <w:r>
        <w:rPr>
          <w:rFonts w:ascii="Arial" w:hAnsi="Arial" w:cs="Arial"/>
          <w:b/>
          <w:sz w:val="22"/>
          <w:szCs w:val="22"/>
        </w:rPr>
        <w:tab/>
        <w:t>:</w:t>
      </w:r>
      <w:r>
        <w:rPr>
          <w:rFonts w:ascii="Arial" w:eastAsia="Arial" w:hAnsi="Arial" w:cs="Arial"/>
          <w:b/>
          <w:sz w:val="22"/>
          <w:szCs w:val="22"/>
        </w:rPr>
        <w:t xml:space="preserve">  </w:t>
      </w:r>
      <w:r w:rsidR="00BA15B7" w:rsidRPr="0075019F">
        <w:rPr>
          <w:rFonts w:ascii="Arial" w:eastAsia="Arial" w:hAnsi="Arial" w:cs="Arial"/>
          <w:bCs/>
          <w:sz w:val="22"/>
          <w:szCs w:val="22"/>
        </w:rPr>
        <w:t xml:space="preserve">Huarcaya </w:t>
      </w:r>
      <w:proofErr w:type="spellStart"/>
      <w:r w:rsidR="00BA15B7" w:rsidRPr="0075019F">
        <w:rPr>
          <w:rFonts w:ascii="Arial" w:eastAsia="Arial" w:hAnsi="Arial" w:cs="Arial"/>
          <w:bCs/>
          <w:sz w:val="22"/>
          <w:szCs w:val="22"/>
        </w:rPr>
        <w:t>Huarcaya</w:t>
      </w:r>
      <w:proofErr w:type="spellEnd"/>
      <w:r w:rsidR="00BA15B7" w:rsidRPr="0075019F">
        <w:rPr>
          <w:rFonts w:ascii="Arial" w:eastAsia="Arial" w:hAnsi="Arial" w:cs="Arial"/>
          <w:bCs/>
          <w:sz w:val="22"/>
          <w:szCs w:val="22"/>
        </w:rPr>
        <w:t xml:space="preserve"> </w:t>
      </w:r>
      <w:proofErr w:type="spellStart"/>
      <w:r w:rsidR="00BA15B7" w:rsidRPr="0075019F">
        <w:rPr>
          <w:rFonts w:ascii="Arial" w:eastAsia="Arial" w:hAnsi="Arial" w:cs="Arial"/>
          <w:bCs/>
          <w:sz w:val="22"/>
          <w:szCs w:val="22"/>
        </w:rPr>
        <w:t>Karol</w:t>
      </w:r>
      <w:proofErr w:type="spellEnd"/>
      <w:r w:rsidR="00BA15B7" w:rsidRPr="0075019F">
        <w:rPr>
          <w:rFonts w:ascii="Arial" w:eastAsia="Arial" w:hAnsi="Arial" w:cs="Arial"/>
          <w:bCs/>
          <w:sz w:val="22"/>
          <w:szCs w:val="22"/>
        </w:rPr>
        <w:t xml:space="preserve"> José María</w:t>
      </w:r>
    </w:p>
    <w:p w14:paraId="5E3DED02" w14:textId="7CA41ADB" w:rsidR="00A75EA4" w:rsidRDefault="00A75EA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SEMESTRE</w:t>
      </w:r>
      <w:r>
        <w:rPr>
          <w:rFonts w:ascii="Arial" w:hAnsi="Arial" w:cs="Arial"/>
          <w:b/>
          <w:sz w:val="22"/>
          <w:szCs w:val="22"/>
        </w:rPr>
        <w:tab/>
      </w:r>
      <w:r w:rsidR="003E40C6">
        <w:rPr>
          <w:rFonts w:ascii="Arial" w:hAnsi="Arial" w:cs="Arial"/>
          <w:b/>
          <w:sz w:val="22"/>
          <w:szCs w:val="22"/>
        </w:rPr>
        <w:t>:</w:t>
      </w:r>
      <w:r w:rsidR="003E40C6">
        <w:rPr>
          <w:rFonts w:ascii="Arial" w:eastAsia="Arial" w:hAnsi="Arial" w:cs="Arial"/>
          <w:b/>
          <w:sz w:val="22"/>
          <w:szCs w:val="22"/>
        </w:rPr>
        <w:t xml:space="preserve"> </w:t>
      </w:r>
      <w:r w:rsidR="003F5F53">
        <w:rPr>
          <w:rFonts w:ascii="Arial" w:eastAsia="Arial" w:hAnsi="Arial" w:cs="Arial"/>
          <w:b/>
          <w:sz w:val="22"/>
          <w:szCs w:val="22"/>
        </w:rPr>
        <w:t xml:space="preserve"> </w:t>
      </w:r>
      <w:r w:rsidR="00383B5B" w:rsidRPr="0075019F">
        <w:rPr>
          <w:rFonts w:ascii="Arial" w:eastAsia="Arial" w:hAnsi="Arial" w:cs="Arial"/>
          <w:bCs/>
          <w:sz w:val="22"/>
          <w:szCs w:val="22"/>
        </w:rPr>
        <w:t>202</w:t>
      </w:r>
      <w:r w:rsidR="004572AA" w:rsidRPr="0075019F">
        <w:rPr>
          <w:rFonts w:ascii="Arial" w:eastAsia="Arial" w:hAnsi="Arial" w:cs="Arial"/>
          <w:bCs/>
          <w:sz w:val="22"/>
          <w:szCs w:val="22"/>
        </w:rPr>
        <w:t>3</w:t>
      </w:r>
      <w:r w:rsidR="0075019F">
        <w:rPr>
          <w:rFonts w:ascii="Arial" w:eastAsia="Arial" w:hAnsi="Arial" w:cs="Arial"/>
          <w:bCs/>
          <w:sz w:val="22"/>
          <w:szCs w:val="22"/>
        </w:rPr>
        <w:t xml:space="preserve"> </w:t>
      </w:r>
      <w:r w:rsidR="001E2BAC" w:rsidRPr="0075019F">
        <w:rPr>
          <w:rFonts w:ascii="Arial" w:eastAsia="Arial" w:hAnsi="Arial" w:cs="Arial"/>
          <w:bCs/>
          <w:sz w:val="22"/>
          <w:szCs w:val="22"/>
        </w:rPr>
        <w:t>I</w:t>
      </w:r>
      <w:r w:rsidR="004572AA" w:rsidRPr="0075019F">
        <w:rPr>
          <w:rFonts w:ascii="Arial" w:eastAsia="Arial" w:hAnsi="Arial" w:cs="Arial"/>
          <w:bCs/>
          <w:sz w:val="22"/>
          <w:szCs w:val="22"/>
        </w:rPr>
        <w:t>I</w:t>
      </w:r>
    </w:p>
    <w:p w14:paraId="08BA5A3E" w14:textId="31EE2C0E" w:rsidR="00A75EA4" w:rsidRDefault="00A75E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SECCIÓN</w:t>
      </w:r>
      <w:r>
        <w:rPr>
          <w:rFonts w:ascii="Arial" w:hAnsi="Arial" w:cs="Arial"/>
          <w:b/>
          <w:sz w:val="22"/>
          <w:szCs w:val="22"/>
        </w:rPr>
        <w:tab/>
      </w:r>
      <w:r w:rsidR="003E40C6">
        <w:rPr>
          <w:rFonts w:ascii="Arial" w:hAnsi="Arial" w:cs="Arial"/>
          <w:b/>
          <w:sz w:val="22"/>
          <w:szCs w:val="22"/>
        </w:rPr>
        <w:t>:</w:t>
      </w:r>
      <w:r w:rsidR="003E40C6">
        <w:rPr>
          <w:rFonts w:ascii="Arial" w:eastAsia="Arial" w:hAnsi="Arial" w:cs="Arial"/>
          <w:b/>
          <w:sz w:val="22"/>
          <w:szCs w:val="22"/>
        </w:rPr>
        <w:t xml:space="preserve"> </w:t>
      </w:r>
      <w:r w:rsidR="003F5F53">
        <w:rPr>
          <w:rFonts w:ascii="Arial" w:eastAsia="Arial" w:hAnsi="Arial" w:cs="Arial"/>
          <w:b/>
          <w:sz w:val="22"/>
          <w:szCs w:val="22"/>
        </w:rPr>
        <w:t xml:space="preserve"> </w:t>
      </w:r>
      <w:r w:rsidR="00BA15B7" w:rsidRPr="0075019F">
        <w:rPr>
          <w:rFonts w:ascii="Arial" w:eastAsia="Arial" w:hAnsi="Arial" w:cs="Arial"/>
          <w:bCs/>
          <w:sz w:val="22"/>
          <w:szCs w:val="22"/>
        </w:rPr>
        <w:t>T1ZL</w:t>
      </w:r>
    </w:p>
    <w:p w14:paraId="7024C14E" w14:textId="02332A22" w:rsidR="00A75EA4" w:rsidRDefault="00A75EA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FECHA</w:t>
      </w:r>
      <w:r>
        <w:rPr>
          <w:rFonts w:ascii="Arial" w:hAnsi="Arial" w:cs="Arial"/>
          <w:b/>
          <w:sz w:val="22"/>
          <w:szCs w:val="22"/>
        </w:rPr>
        <w:tab/>
      </w:r>
      <w:r w:rsidR="003E40C6">
        <w:rPr>
          <w:rFonts w:ascii="Arial" w:hAnsi="Arial" w:cs="Arial"/>
          <w:b/>
          <w:sz w:val="22"/>
          <w:szCs w:val="22"/>
        </w:rPr>
        <w:t>:</w:t>
      </w:r>
      <w:r w:rsidR="003E40C6">
        <w:rPr>
          <w:rFonts w:ascii="Arial" w:eastAsia="Arial" w:hAnsi="Arial" w:cs="Arial"/>
          <w:b/>
          <w:sz w:val="22"/>
          <w:szCs w:val="22"/>
        </w:rPr>
        <w:t xml:space="preserve"> </w:t>
      </w:r>
      <w:r w:rsidR="003F5F53">
        <w:rPr>
          <w:rFonts w:ascii="Arial" w:eastAsia="Arial" w:hAnsi="Arial" w:cs="Arial"/>
          <w:b/>
          <w:sz w:val="22"/>
          <w:szCs w:val="22"/>
        </w:rPr>
        <w:t xml:space="preserve"> </w:t>
      </w:r>
      <w:r w:rsidR="00BA15B7" w:rsidRPr="0075019F">
        <w:rPr>
          <w:rFonts w:ascii="Arial" w:eastAsia="Arial" w:hAnsi="Arial" w:cs="Arial"/>
          <w:bCs/>
          <w:sz w:val="22"/>
          <w:szCs w:val="22"/>
        </w:rPr>
        <w:t>5/10/2023</w:t>
      </w:r>
    </w:p>
    <w:p w14:paraId="4D18C3CC" w14:textId="0B7D583E" w:rsidR="00A75EA4" w:rsidRDefault="00A75EA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DURACIÓN</w:t>
      </w:r>
      <w:r>
        <w:rPr>
          <w:rFonts w:ascii="Arial" w:hAnsi="Arial" w:cs="Arial"/>
          <w:b/>
          <w:sz w:val="22"/>
          <w:szCs w:val="22"/>
        </w:rPr>
        <w:tab/>
      </w:r>
      <w:r w:rsidR="003E40C6">
        <w:rPr>
          <w:rFonts w:ascii="Arial" w:hAnsi="Arial" w:cs="Arial"/>
          <w:b/>
          <w:sz w:val="22"/>
          <w:szCs w:val="22"/>
        </w:rPr>
        <w:t>:</w:t>
      </w:r>
      <w:r w:rsidR="003E40C6">
        <w:rPr>
          <w:rFonts w:ascii="Arial" w:eastAsia="Arial" w:hAnsi="Arial" w:cs="Arial"/>
          <w:b/>
          <w:sz w:val="22"/>
          <w:szCs w:val="22"/>
        </w:rPr>
        <w:t xml:space="preserve"> </w:t>
      </w:r>
      <w:r w:rsidR="003F5F53">
        <w:rPr>
          <w:rFonts w:ascii="Arial" w:eastAsia="Arial" w:hAnsi="Arial" w:cs="Arial"/>
          <w:b/>
          <w:sz w:val="22"/>
          <w:szCs w:val="22"/>
        </w:rPr>
        <w:t xml:space="preserve"> </w:t>
      </w:r>
      <w:r w:rsidR="00BA15B7" w:rsidRPr="0075019F">
        <w:rPr>
          <w:rFonts w:ascii="Arial" w:eastAsia="Arial" w:hAnsi="Arial" w:cs="Arial"/>
          <w:bCs/>
          <w:sz w:val="22"/>
          <w:szCs w:val="22"/>
        </w:rPr>
        <w:t>90 minutos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</w:p>
    <w:p w14:paraId="4A1C49B1" w14:textId="77777777" w:rsidR="00A75EA4" w:rsidRDefault="00A75EA4">
      <w:pPr>
        <w:rPr>
          <w:rFonts w:ascii="Arial" w:hAnsi="Arial" w:cs="Arial"/>
          <w:b/>
          <w:sz w:val="8"/>
          <w:szCs w:val="8"/>
        </w:rPr>
      </w:pPr>
    </w:p>
    <w:p w14:paraId="3A43EA4F" w14:textId="77777777" w:rsidR="00383B5B" w:rsidRDefault="00383B5B">
      <w:pPr>
        <w:rPr>
          <w:rFonts w:ascii="Arial" w:hAnsi="Arial" w:cs="Arial"/>
          <w:b/>
          <w:sz w:val="22"/>
          <w:szCs w:val="22"/>
        </w:rPr>
      </w:pPr>
    </w:p>
    <w:p w14:paraId="5A80BED3" w14:textId="2C77CDEA" w:rsidR="00A75EA4" w:rsidRDefault="00A75EA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ALUMNO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(A)</w:t>
      </w:r>
      <w:r>
        <w:rPr>
          <w:rFonts w:ascii="Arial" w:hAnsi="Arial" w:cs="Arial"/>
          <w:b/>
          <w:sz w:val="22"/>
          <w:szCs w:val="22"/>
        </w:rPr>
        <w:tab/>
        <w:t>:</w:t>
      </w:r>
      <w:r w:rsidR="00692280">
        <w:rPr>
          <w:rFonts w:ascii="Arial" w:hAnsi="Arial" w:cs="Arial"/>
          <w:b/>
          <w:sz w:val="22"/>
          <w:szCs w:val="22"/>
        </w:rPr>
        <w:t xml:space="preserve"> SERGIO DANIEL LIZANO INGA </w:t>
      </w:r>
    </w:p>
    <w:p w14:paraId="18259499" w14:textId="77777777" w:rsidR="00A75EA4" w:rsidRDefault="00A75EA4">
      <w:pPr>
        <w:rPr>
          <w:rFonts w:ascii="Arial" w:hAnsi="Arial" w:cs="Arial"/>
          <w:b/>
          <w:sz w:val="8"/>
          <w:szCs w:val="8"/>
        </w:rPr>
      </w:pPr>
    </w:p>
    <w:p w14:paraId="74C2734B" w14:textId="77777777" w:rsidR="00A75EA4" w:rsidRDefault="00A75EA4">
      <w:pPr>
        <w:pBdr>
          <w:top w:val="single" w:sz="4" w:space="1" w:color="000000"/>
        </w:pBdr>
        <w:rPr>
          <w:rFonts w:ascii="Arial" w:hAnsi="Arial" w:cs="Arial"/>
          <w:b/>
          <w:sz w:val="8"/>
          <w:szCs w:val="8"/>
        </w:rPr>
      </w:pPr>
    </w:p>
    <w:p w14:paraId="62CDE98C" w14:textId="7D48BF43" w:rsidR="003E40C6" w:rsidRPr="003E40C6" w:rsidRDefault="00586D40" w:rsidP="003E40C6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EVALUACION PARCIAL</w:t>
      </w:r>
      <w:r w:rsidR="003E40C6" w:rsidRPr="003E40C6">
        <w:rPr>
          <w:rFonts w:ascii="Calibri" w:hAnsi="Calibri" w:cs="Calibri"/>
          <w:b/>
          <w:sz w:val="28"/>
          <w:szCs w:val="28"/>
          <w:u w:val="single"/>
        </w:rPr>
        <w:t xml:space="preserve"> – </w:t>
      </w:r>
      <w:r>
        <w:rPr>
          <w:rFonts w:ascii="Calibri" w:hAnsi="Calibri" w:cs="Calibri"/>
          <w:b/>
          <w:sz w:val="28"/>
          <w:szCs w:val="28"/>
          <w:u w:val="single"/>
        </w:rPr>
        <w:t>EP</w:t>
      </w:r>
    </w:p>
    <w:p w14:paraId="10858FE1" w14:textId="77777777" w:rsidR="00A75EA4" w:rsidRDefault="00A75EA4">
      <w:pPr>
        <w:rPr>
          <w:rFonts w:ascii="Arial" w:hAnsi="Arial" w:cs="Arial"/>
          <w:b/>
          <w:sz w:val="8"/>
          <w:szCs w:val="8"/>
        </w:rPr>
      </w:pPr>
    </w:p>
    <w:p w14:paraId="6EED736B" w14:textId="77777777" w:rsidR="00C025AA" w:rsidRDefault="00C025AA" w:rsidP="00C025AA">
      <w:pPr>
        <w:keepNext/>
        <w:jc w:val="both"/>
        <w:outlineLvl w:val="1"/>
        <w:rPr>
          <w:rFonts w:ascii="Arial Narrow" w:hAnsi="Arial Narrow" w:cs="Calibri"/>
          <w:b/>
          <w:sz w:val="20"/>
          <w:szCs w:val="20"/>
        </w:rPr>
      </w:pPr>
      <w:r w:rsidRPr="00611412">
        <w:rPr>
          <w:rFonts w:ascii="Arial Narrow" w:hAnsi="Arial Narrow" w:cs="Calibri"/>
          <w:b/>
          <w:sz w:val="20"/>
          <w:szCs w:val="20"/>
        </w:rPr>
        <w:t>Consideraciones generales:</w:t>
      </w:r>
    </w:p>
    <w:p w14:paraId="2671B10E" w14:textId="627A480F" w:rsidR="00C025AA" w:rsidRPr="00611412" w:rsidRDefault="00C025AA" w:rsidP="00C025AA">
      <w:pPr>
        <w:keepNext/>
        <w:jc w:val="both"/>
        <w:outlineLvl w:val="1"/>
        <w:rPr>
          <w:rFonts w:ascii="Arial Narrow" w:hAnsi="Arial Narrow" w:cs="Calibri"/>
          <w:b/>
          <w:sz w:val="20"/>
          <w:szCs w:val="20"/>
        </w:rPr>
      </w:pPr>
    </w:p>
    <w:p w14:paraId="72A23030" w14:textId="1544650C" w:rsidR="00C025AA" w:rsidRPr="00877ECE" w:rsidRDefault="00C025AA" w:rsidP="00C025AA">
      <w:pPr>
        <w:pStyle w:val="Prrafodelista"/>
        <w:numPr>
          <w:ilvl w:val="0"/>
          <w:numId w:val="18"/>
        </w:numPr>
        <w:suppressAutoHyphens w:val="0"/>
        <w:autoSpaceDE w:val="0"/>
        <w:autoSpaceDN w:val="0"/>
        <w:adjustRightInd w:val="0"/>
        <w:spacing w:after="14"/>
        <w:contextualSpacing/>
        <w:rPr>
          <w:rFonts w:ascii="Arial" w:eastAsiaTheme="minorHAnsi" w:hAnsi="Arial" w:cs="Arial"/>
          <w:color w:val="000000"/>
          <w:sz w:val="20"/>
          <w:szCs w:val="20"/>
          <w:lang w:val="es-PE" w:eastAsia="en-US"/>
        </w:rPr>
      </w:pPr>
      <w:r w:rsidRPr="00877ECE">
        <w:rPr>
          <w:rFonts w:ascii="Arial" w:eastAsiaTheme="minorHAnsi" w:hAnsi="Arial" w:cs="Arial"/>
          <w:color w:val="000000"/>
          <w:sz w:val="20"/>
          <w:szCs w:val="20"/>
          <w:lang w:val="es-PE" w:eastAsia="en-US"/>
        </w:rPr>
        <w:t xml:space="preserve">Esta evaluación casuística permite desarrollar las capacidades de análisis y razonamiento en cuanto a los conceptos básicos </w:t>
      </w:r>
      <w:r>
        <w:rPr>
          <w:rFonts w:ascii="Arial" w:eastAsiaTheme="minorHAnsi" w:hAnsi="Arial" w:cs="Arial"/>
          <w:color w:val="000000"/>
          <w:sz w:val="20"/>
          <w:szCs w:val="20"/>
          <w:lang w:val="es-PE" w:eastAsia="en-US"/>
        </w:rPr>
        <w:t>de las matemáticas aplicadas al negocio.</w:t>
      </w:r>
      <w:r w:rsidRPr="00877ECE">
        <w:rPr>
          <w:rFonts w:ascii="Arial" w:eastAsiaTheme="minorHAnsi" w:hAnsi="Arial" w:cs="Arial"/>
          <w:color w:val="000000"/>
          <w:sz w:val="20"/>
          <w:szCs w:val="20"/>
          <w:lang w:val="es-PE" w:eastAsia="en-US"/>
        </w:rPr>
        <w:t xml:space="preserve"> </w:t>
      </w:r>
    </w:p>
    <w:p w14:paraId="531F93ED" w14:textId="77777777" w:rsidR="00C025AA" w:rsidRPr="004E2AF6" w:rsidRDefault="00C025AA" w:rsidP="00C025AA">
      <w:pPr>
        <w:pStyle w:val="Prrafodelista"/>
        <w:numPr>
          <w:ilvl w:val="0"/>
          <w:numId w:val="18"/>
        </w:numPr>
        <w:suppressAutoHyphens w:val="0"/>
        <w:autoSpaceDE w:val="0"/>
        <w:autoSpaceDN w:val="0"/>
        <w:adjustRightInd w:val="0"/>
        <w:contextualSpacing/>
        <w:rPr>
          <w:rFonts w:ascii="Arial" w:eastAsiaTheme="minorHAnsi" w:hAnsi="Arial" w:cs="Arial"/>
          <w:color w:val="000000"/>
          <w:sz w:val="20"/>
          <w:szCs w:val="20"/>
          <w:lang w:val="es-PE" w:eastAsia="en-US"/>
        </w:rPr>
      </w:pPr>
      <w:r w:rsidRPr="00877ECE">
        <w:rPr>
          <w:rFonts w:ascii="Arial" w:eastAsiaTheme="minorHAnsi" w:hAnsi="Arial" w:cs="Arial"/>
          <w:b/>
          <w:bCs/>
          <w:color w:val="000000"/>
          <w:sz w:val="20"/>
          <w:szCs w:val="20"/>
          <w:lang w:val="es-PE" w:eastAsia="en-US"/>
        </w:rPr>
        <w:t xml:space="preserve">Esta evaluación </w:t>
      </w:r>
      <w:r w:rsidRPr="004E2AF6">
        <w:rPr>
          <w:rFonts w:ascii="Arial" w:eastAsiaTheme="minorHAnsi" w:hAnsi="Arial" w:cs="Arial"/>
          <w:b/>
          <w:bCs/>
          <w:color w:val="000000"/>
          <w:sz w:val="20"/>
          <w:szCs w:val="20"/>
          <w:lang w:val="es-PE" w:eastAsia="en-US"/>
        </w:rPr>
        <w:t>se desarrollará totalmente en Word, y de manera individual.</w:t>
      </w:r>
    </w:p>
    <w:p w14:paraId="7D7AD9EA" w14:textId="140AD049" w:rsidR="00934C56" w:rsidRDefault="00934C56" w:rsidP="00934C56">
      <w:pPr>
        <w:pStyle w:val="Prrafodelista"/>
        <w:numPr>
          <w:ilvl w:val="0"/>
          <w:numId w:val="18"/>
        </w:numPr>
        <w:jc w:val="both"/>
        <w:rPr>
          <w:rFonts w:ascii="Arial" w:eastAsiaTheme="minorHAnsi" w:hAnsi="Arial" w:cs="Arial"/>
          <w:b/>
          <w:bCs/>
          <w:color w:val="000000"/>
          <w:sz w:val="20"/>
          <w:szCs w:val="20"/>
          <w:lang w:val="es-PE" w:eastAsia="en-US"/>
        </w:rPr>
      </w:pPr>
      <w:r w:rsidRPr="00C43A03">
        <w:rPr>
          <w:rFonts w:ascii="Arial" w:eastAsiaTheme="minorHAnsi" w:hAnsi="Arial" w:cs="Arial"/>
          <w:b/>
          <w:bCs/>
          <w:color w:val="000000"/>
          <w:sz w:val="20"/>
          <w:szCs w:val="20"/>
          <w:lang w:val="es-PE" w:eastAsia="en-US"/>
        </w:rPr>
        <w:t xml:space="preserve">Descargue el archivo de la ACTIVIDAD </w:t>
      </w:r>
      <w:r w:rsidR="00586D40">
        <w:rPr>
          <w:rFonts w:ascii="Arial" w:eastAsiaTheme="minorHAnsi" w:hAnsi="Arial" w:cs="Arial"/>
          <w:b/>
          <w:bCs/>
          <w:color w:val="000000"/>
          <w:sz w:val="20"/>
          <w:szCs w:val="20"/>
          <w:lang w:val="es-PE" w:eastAsia="en-US"/>
        </w:rPr>
        <w:t>CP</w:t>
      </w:r>
      <w:r w:rsidRPr="00C43A03">
        <w:rPr>
          <w:rFonts w:ascii="Arial" w:eastAsiaTheme="minorHAnsi" w:hAnsi="Arial" w:cs="Arial"/>
          <w:b/>
          <w:bCs/>
          <w:color w:val="000000"/>
          <w:sz w:val="20"/>
          <w:szCs w:val="20"/>
          <w:lang w:val="es-PE" w:eastAsia="en-US"/>
        </w:rPr>
        <w:t xml:space="preserve"> y desarrolle las preguntas al término de la misma, cargue el archivo en el LINK ACTIVIDAD </w:t>
      </w:r>
      <w:r w:rsidR="00586D40">
        <w:rPr>
          <w:rFonts w:ascii="Arial" w:eastAsiaTheme="minorHAnsi" w:hAnsi="Arial" w:cs="Arial"/>
          <w:b/>
          <w:bCs/>
          <w:color w:val="000000"/>
          <w:sz w:val="20"/>
          <w:szCs w:val="20"/>
          <w:lang w:val="es-PE" w:eastAsia="en-US"/>
        </w:rPr>
        <w:t>CP</w:t>
      </w:r>
      <w:r w:rsidRPr="00C43A03">
        <w:rPr>
          <w:rFonts w:ascii="Arial" w:eastAsiaTheme="minorHAnsi" w:hAnsi="Arial" w:cs="Arial"/>
          <w:b/>
          <w:bCs/>
          <w:color w:val="000000"/>
          <w:sz w:val="20"/>
          <w:szCs w:val="20"/>
          <w:lang w:val="es-PE" w:eastAsia="en-US"/>
        </w:rPr>
        <w:t>, con sus datos correspondientes.</w:t>
      </w:r>
    </w:p>
    <w:p w14:paraId="6D06D8A5" w14:textId="77777777" w:rsidR="00934C56" w:rsidRPr="00C43A03" w:rsidRDefault="00934C56" w:rsidP="00934C56">
      <w:pPr>
        <w:pStyle w:val="Prrafodelista"/>
        <w:pBdr>
          <w:bottom w:val="single" w:sz="4" w:space="3" w:color="000000"/>
        </w:pBdr>
        <w:ind w:left="360"/>
        <w:jc w:val="both"/>
        <w:rPr>
          <w:rFonts w:ascii="Arial" w:eastAsiaTheme="minorHAnsi" w:hAnsi="Arial" w:cs="Arial"/>
          <w:b/>
          <w:bCs/>
          <w:color w:val="000000"/>
          <w:sz w:val="20"/>
          <w:szCs w:val="20"/>
          <w:lang w:val="es-PE" w:eastAsia="en-US"/>
        </w:rPr>
      </w:pPr>
    </w:p>
    <w:p w14:paraId="3AB22ED9" w14:textId="77777777" w:rsidR="00C025AA" w:rsidRPr="00095F00" w:rsidRDefault="00C025AA" w:rsidP="00934C56">
      <w:pPr>
        <w:pStyle w:val="Prrafodelista"/>
        <w:suppressAutoHyphens w:val="0"/>
        <w:autoSpaceDE w:val="0"/>
        <w:autoSpaceDN w:val="0"/>
        <w:adjustRightInd w:val="0"/>
        <w:ind w:left="360"/>
        <w:contextualSpacing/>
        <w:rPr>
          <w:rFonts w:ascii="Arial" w:eastAsiaTheme="minorHAnsi" w:hAnsi="Arial" w:cs="Arial"/>
          <w:color w:val="000000"/>
          <w:sz w:val="20"/>
          <w:szCs w:val="20"/>
          <w:lang w:val="es-PE" w:eastAsia="en-US"/>
        </w:rPr>
      </w:pPr>
    </w:p>
    <w:p w14:paraId="60BC0CE0" w14:textId="77777777" w:rsidR="00CE0207" w:rsidRDefault="0002137E" w:rsidP="006A259F">
      <w:pPr>
        <w:pBdr>
          <w:bottom w:val="single" w:sz="4" w:space="3" w:color="000000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B8A033" wp14:editId="6EE69333">
                <wp:simplePos x="0" y="0"/>
                <wp:positionH relativeFrom="column">
                  <wp:posOffset>-62865</wp:posOffset>
                </wp:positionH>
                <wp:positionV relativeFrom="paragraph">
                  <wp:posOffset>73025</wp:posOffset>
                </wp:positionV>
                <wp:extent cx="6164580" cy="666750"/>
                <wp:effectExtent l="0" t="0" r="7620" b="0"/>
                <wp:wrapNone/>
                <wp:docPr id="2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4580" cy="666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7BBD9C" w14:textId="77777777" w:rsidR="00CE0207" w:rsidRPr="009771F6" w:rsidRDefault="00CE0207" w:rsidP="00CE02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9771F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LOGRO DE LA EVALUACIÓN</w:t>
                            </w:r>
                          </w:p>
                          <w:p w14:paraId="4325D9D8" w14:textId="53E767C9" w:rsidR="00CE0207" w:rsidRPr="003E40C6" w:rsidRDefault="003E40C6" w:rsidP="003E40C6">
                            <w:pPr>
                              <w:spacing w:line="276" w:lineRule="auto"/>
                              <w:jc w:val="both"/>
                              <w:rPr>
                                <w:rFonts w:ascii="Calibri" w:hAnsi="Calibri" w:cs="Arial"/>
                                <w:snapToGrid w:val="0"/>
                                <w:sz w:val="22"/>
                                <w:szCs w:val="20"/>
                              </w:rPr>
                            </w:pPr>
                            <w:r w:rsidRPr="00D41CA9">
                              <w:rPr>
                                <w:rFonts w:ascii="Calibri" w:hAnsi="Calibri" w:cs="Arial"/>
                                <w:snapToGrid w:val="0"/>
                                <w:sz w:val="22"/>
                                <w:szCs w:val="20"/>
                              </w:rPr>
                              <w:t>Tenga presente que el logro de esta evaluación, es que usted trabaje de manera individual, identifique y comprenda l</w:t>
                            </w:r>
                            <w:r w:rsidR="00D41CA9" w:rsidRPr="00D41CA9">
                              <w:rPr>
                                <w:rFonts w:ascii="Calibri" w:hAnsi="Calibri" w:cs="Arial"/>
                                <w:snapToGrid w:val="0"/>
                                <w:sz w:val="22"/>
                                <w:szCs w:val="20"/>
                              </w:rPr>
                              <w:t>a regla de tres simples, entienda</w:t>
                            </w:r>
                            <w:r w:rsidR="00D41CA9">
                              <w:rPr>
                                <w:rFonts w:ascii="Calibri" w:hAnsi="Calibri" w:cs="Arial"/>
                                <w:snapToGrid w:val="0"/>
                                <w:sz w:val="22"/>
                                <w:szCs w:val="20"/>
                              </w:rPr>
                              <w:t xml:space="preserve"> la teoría de los porcentajes y maneje la teoría de exponentes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B8A033" id="AutoShape 5" o:spid="_x0000_s1027" style="position:absolute;left:0;text-align:left;margin-left:-4.95pt;margin-top:5.75pt;width:485.4pt;height:5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">
                <v:textbox inset="1.5mm,.3mm,1.5mm,.3mm">
                  <w:txbxContent>
                    <w:p w14:paraId="417BBD9C" w14:textId="77777777" w:rsidR="00CE0207" w:rsidRPr="009771F6" w:rsidRDefault="00CE0207" w:rsidP="00CE020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9771F6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  <w:t>LOGRO DE LA EVALUACIÓN</w:t>
                      </w:r>
                    </w:p>
                    <w:p w14:paraId="4325D9D8" w14:textId="53E767C9" w:rsidR="00CE0207" w:rsidRPr="003E40C6" w:rsidRDefault="003E40C6" w:rsidP="003E40C6">
                      <w:pPr>
                        <w:spacing w:line="276" w:lineRule="auto"/>
                        <w:jc w:val="both"/>
                        <w:rPr>
                          <w:rFonts w:ascii="Calibri" w:hAnsi="Calibri" w:cs="Arial"/>
                          <w:snapToGrid w:val="0"/>
                          <w:sz w:val="22"/>
                          <w:szCs w:val="20"/>
                        </w:rPr>
                      </w:pPr>
                      <w:r w:rsidRPr="00D41CA9">
                        <w:rPr>
                          <w:rFonts w:ascii="Calibri" w:hAnsi="Calibri" w:cs="Arial"/>
                          <w:snapToGrid w:val="0"/>
                          <w:sz w:val="22"/>
                          <w:szCs w:val="20"/>
                        </w:rPr>
                        <w:t>Tenga presente que el logro de esta evaluación, es que usted trabaje de manera individual, identifique y comprenda l</w:t>
                      </w:r>
                      <w:r w:rsidR="00D41CA9" w:rsidRPr="00D41CA9">
                        <w:rPr>
                          <w:rFonts w:ascii="Calibri" w:hAnsi="Calibri" w:cs="Arial"/>
                          <w:snapToGrid w:val="0"/>
                          <w:sz w:val="22"/>
                          <w:szCs w:val="20"/>
                        </w:rPr>
                        <w:t>a regla de tres simples, entienda</w:t>
                      </w:r>
                      <w:r w:rsidR="00D41CA9">
                        <w:rPr>
                          <w:rFonts w:ascii="Calibri" w:hAnsi="Calibri" w:cs="Arial"/>
                          <w:snapToGrid w:val="0"/>
                          <w:sz w:val="22"/>
                          <w:szCs w:val="20"/>
                        </w:rPr>
                        <w:t xml:space="preserve"> la teoría de los porcentajes y maneje la teoría de exponentes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46E99C" w14:textId="170679E5" w:rsidR="00CE0207" w:rsidRDefault="00CE0207" w:rsidP="006A259F">
      <w:pPr>
        <w:pBdr>
          <w:bottom w:val="single" w:sz="4" w:space="3" w:color="000000"/>
        </w:pBdr>
        <w:jc w:val="both"/>
        <w:rPr>
          <w:rFonts w:ascii="Arial" w:hAnsi="Arial" w:cs="Arial"/>
          <w:sz w:val="22"/>
          <w:szCs w:val="22"/>
        </w:rPr>
      </w:pPr>
    </w:p>
    <w:p w14:paraId="207CBF4B" w14:textId="77777777" w:rsidR="00CE0207" w:rsidRDefault="00CE0207" w:rsidP="006A259F">
      <w:pPr>
        <w:pBdr>
          <w:bottom w:val="single" w:sz="4" w:space="3" w:color="000000"/>
        </w:pBdr>
        <w:jc w:val="both"/>
        <w:rPr>
          <w:rFonts w:ascii="Arial" w:hAnsi="Arial" w:cs="Arial"/>
          <w:sz w:val="22"/>
          <w:szCs w:val="22"/>
        </w:rPr>
      </w:pPr>
    </w:p>
    <w:p w14:paraId="6CC36DDF" w14:textId="60CFCC5E" w:rsidR="00CE0207" w:rsidRDefault="00CE0207" w:rsidP="006A259F">
      <w:pPr>
        <w:pBdr>
          <w:bottom w:val="single" w:sz="4" w:space="3" w:color="000000"/>
        </w:pBdr>
        <w:jc w:val="both"/>
        <w:rPr>
          <w:rFonts w:ascii="Arial" w:hAnsi="Arial" w:cs="Arial"/>
          <w:sz w:val="22"/>
          <w:szCs w:val="22"/>
        </w:rPr>
      </w:pPr>
    </w:p>
    <w:p w14:paraId="205AE4BF" w14:textId="77777777" w:rsidR="00A75EA4" w:rsidRDefault="00A75EA4" w:rsidP="006A259F">
      <w:pPr>
        <w:pBdr>
          <w:bottom w:val="single" w:sz="4" w:space="3" w:color="000000"/>
        </w:pBdr>
        <w:jc w:val="both"/>
        <w:rPr>
          <w:rFonts w:ascii="Arial" w:hAnsi="Arial" w:cs="Arial"/>
          <w:sz w:val="22"/>
          <w:szCs w:val="22"/>
        </w:rPr>
      </w:pPr>
    </w:p>
    <w:p w14:paraId="5A063A0B" w14:textId="5BD4301E" w:rsidR="006A259F" w:rsidRPr="00EC6A3B" w:rsidRDefault="006A259F" w:rsidP="006A259F">
      <w:pPr>
        <w:jc w:val="both"/>
        <w:rPr>
          <w:rFonts w:ascii="Calibri" w:hAnsi="Calibri" w:cs="Calibri"/>
          <w:b/>
          <w:sz w:val="22"/>
          <w:szCs w:val="22"/>
          <w:lang w:val="es-PE"/>
        </w:rPr>
      </w:pPr>
      <w:r w:rsidRPr="00EC6A3B">
        <w:rPr>
          <w:rFonts w:ascii="Calibri" w:hAnsi="Calibri" w:cs="Calibri"/>
          <w:b/>
          <w:sz w:val="22"/>
          <w:szCs w:val="22"/>
          <w:lang w:val="es-PE"/>
        </w:rPr>
        <w:t>Consolidado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155"/>
        <w:gridCol w:w="1190"/>
        <w:gridCol w:w="1230"/>
        <w:gridCol w:w="5399"/>
        <w:gridCol w:w="881"/>
      </w:tblGrid>
      <w:tr w:rsidR="006A259F" w14:paraId="3BF45296" w14:textId="77777777" w:rsidTr="005B774E">
        <w:tc>
          <w:tcPr>
            <w:tcW w:w="586" w:type="pct"/>
            <w:vMerge w:val="restart"/>
            <w:vAlign w:val="center"/>
          </w:tcPr>
          <w:p w14:paraId="3BED9CDA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  <w:r w:rsidRPr="00692800">
              <w:rPr>
                <w:rFonts w:ascii="Calibri" w:hAnsi="Calibri" w:cs="Calibri"/>
                <w:b/>
                <w:sz w:val="18"/>
              </w:rPr>
              <w:t>Pregunta</w:t>
            </w:r>
          </w:p>
        </w:tc>
        <w:tc>
          <w:tcPr>
            <w:tcW w:w="1228" w:type="pct"/>
            <w:gridSpan w:val="2"/>
          </w:tcPr>
          <w:p w14:paraId="25A71D68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  <w:r w:rsidRPr="00692800">
              <w:rPr>
                <w:rFonts w:ascii="Calibri" w:hAnsi="Calibri" w:cs="Calibri"/>
                <w:b/>
                <w:sz w:val="18"/>
              </w:rPr>
              <w:t>Puntaje</w:t>
            </w:r>
          </w:p>
        </w:tc>
        <w:tc>
          <w:tcPr>
            <w:tcW w:w="3186" w:type="pct"/>
            <w:gridSpan w:val="2"/>
          </w:tcPr>
          <w:p w14:paraId="171FD9D4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  <w:r w:rsidRPr="00692800">
              <w:rPr>
                <w:rFonts w:ascii="Calibri" w:hAnsi="Calibri" w:cs="Calibri"/>
                <w:b/>
                <w:sz w:val="18"/>
              </w:rPr>
              <w:t>Llenar solo en caso de Recalificación justificada</w:t>
            </w:r>
          </w:p>
        </w:tc>
      </w:tr>
      <w:tr w:rsidR="006A259F" w14:paraId="619E040D" w14:textId="77777777" w:rsidTr="005B774E">
        <w:tc>
          <w:tcPr>
            <w:tcW w:w="586" w:type="pct"/>
            <w:vMerge/>
          </w:tcPr>
          <w:p w14:paraId="271123A7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604" w:type="pct"/>
          </w:tcPr>
          <w:p w14:paraId="57918B5E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  <w:r w:rsidRPr="00692800">
              <w:rPr>
                <w:rFonts w:ascii="Calibri" w:hAnsi="Calibri" w:cs="Calibri"/>
                <w:b/>
                <w:sz w:val="18"/>
              </w:rPr>
              <w:t>Máximo</w:t>
            </w:r>
          </w:p>
        </w:tc>
        <w:tc>
          <w:tcPr>
            <w:tcW w:w="624" w:type="pct"/>
          </w:tcPr>
          <w:p w14:paraId="059C7CDA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  <w:r w:rsidRPr="00692800">
              <w:rPr>
                <w:rFonts w:ascii="Calibri" w:hAnsi="Calibri" w:cs="Calibri"/>
                <w:b/>
                <w:sz w:val="18"/>
              </w:rPr>
              <w:t>Obtenido</w:t>
            </w:r>
          </w:p>
        </w:tc>
        <w:tc>
          <w:tcPr>
            <w:tcW w:w="2739" w:type="pct"/>
          </w:tcPr>
          <w:p w14:paraId="5F6E79A8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  <w:r w:rsidRPr="00692800">
              <w:rPr>
                <w:rFonts w:ascii="Calibri" w:hAnsi="Calibri" w:cs="Calibri"/>
                <w:b/>
                <w:sz w:val="18"/>
              </w:rPr>
              <w:t>Sustento</w:t>
            </w:r>
          </w:p>
        </w:tc>
        <w:tc>
          <w:tcPr>
            <w:tcW w:w="447" w:type="pct"/>
          </w:tcPr>
          <w:p w14:paraId="2C3E004B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  <w:r w:rsidRPr="00692800">
              <w:rPr>
                <w:rFonts w:ascii="Calibri" w:hAnsi="Calibri" w:cs="Calibri"/>
                <w:b/>
                <w:sz w:val="18"/>
              </w:rPr>
              <w:t>Puntaje</w:t>
            </w:r>
          </w:p>
        </w:tc>
      </w:tr>
      <w:tr w:rsidR="006A259F" w14:paraId="6B6955F1" w14:textId="77777777" w:rsidTr="005B774E">
        <w:tc>
          <w:tcPr>
            <w:tcW w:w="586" w:type="pct"/>
          </w:tcPr>
          <w:p w14:paraId="060E5984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  <w:r w:rsidRPr="00692800">
              <w:rPr>
                <w:rFonts w:ascii="Calibri" w:hAnsi="Calibri" w:cs="Calibri"/>
                <w:b/>
                <w:sz w:val="18"/>
              </w:rPr>
              <w:t>01</w:t>
            </w:r>
          </w:p>
        </w:tc>
        <w:tc>
          <w:tcPr>
            <w:tcW w:w="604" w:type="pct"/>
          </w:tcPr>
          <w:p w14:paraId="6F8CDAEB" w14:textId="464DF509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  <w:r w:rsidRPr="00692800">
              <w:rPr>
                <w:rFonts w:ascii="Calibri" w:hAnsi="Calibri" w:cs="Calibri"/>
                <w:b/>
                <w:sz w:val="18"/>
              </w:rPr>
              <w:t>0</w:t>
            </w:r>
            <w:r w:rsidR="00D41CA9">
              <w:rPr>
                <w:rFonts w:ascii="Calibri" w:hAnsi="Calibri" w:cs="Calibri"/>
                <w:b/>
                <w:sz w:val="18"/>
              </w:rPr>
              <w:t>4</w:t>
            </w:r>
          </w:p>
        </w:tc>
        <w:tc>
          <w:tcPr>
            <w:tcW w:w="624" w:type="pct"/>
          </w:tcPr>
          <w:p w14:paraId="09B74B88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739" w:type="pct"/>
          </w:tcPr>
          <w:p w14:paraId="57D95215" w14:textId="40108D3A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447" w:type="pct"/>
          </w:tcPr>
          <w:p w14:paraId="472ED9E1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</w:p>
        </w:tc>
      </w:tr>
      <w:tr w:rsidR="006A259F" w14:paraId="4B5BAA69" w14:textId="77777777" w:rsidTr="005B774E">
        <w:tc>
          <w:tcPr>
            <w:tcW w:w="586" w:type="pct"/>
          </w:tcPr>
          <w:p w14:paraId="4312EA26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  <w:r w:rsidRPr="00692800">
              <w:rPr>
                <w:rFonts w:ascii="Calibri" w:hAnsi="Calibri" w:cs="Calibri"/>
                <w:b/>
                <w:sz w:val="18"/>
              </w:rPr>
              <w:t>02</w:t>
            </w:r>
          </w:p>
        </w:tc>
        <w:tc>
          <w:tcPr>
            <w:tcW w:w="604" w:type="pct"/>
          </w:tcPr>
          <w:p w14:paraId="47AD8759" w14:textId="156678EB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  <w:r w:rsidRPr="00692800">
              <w:rPr>
                <w:rFonts w:ascii="Calibri" w:hAnsi="Calibri" w:cs="Calibri"/>
                <w:b/>
                <w:sz w:val="18"/>
              </w:rPr>
              <w:t>0</w:t>
            </w:r>
            <w:r w:rsidR="00D41CA9">
              <w:rPr>
                <w:rFonts w:ascii="Calibri" w:hAnsi="Calibri" w:cs="Calibri"/>
                <w:b/>
                <w:sz w:val="18"/>
              </w:rPr>
              <w:t>4</w:t>
            </w:r>
          </w:p>
        </w:tc>
        <w:tc>
          <w:tcPr>
            <w:tcW w:w="624" w:type="pct"/>
          </w:tcPr>
          <w:p w14:paraId="672E4F79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739" w:type="pct"/>
          </w:tcPr>
          <w:p w14:paraId="76ABD59B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447" w:type="pct"/>
          </w:tcPr>
          <w:p w14:paraId="392E96CB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</w:p>
        </w:tc>
      </w:tr>
      <w:tr w:rsidR="006A259F" w14:paraId="3064CDFF" w14:textId="77777777" w:rsidTr="005B774E">
        <w:tc>
          <w:tcPr>
            <w:tcW w:w="586" w:type="pct"/>
          </w:tcPr>
          <w:p w14:paraId="16A54E9F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  <w:r w:rsidRPr="00692800">
              <w:rPr>
                <w:rFonts w:ascii="Calibri" w:hAnsi="Calibri" w:cs="Calibri"/>
                <w:b/>
                <w:sz w:val="18"/>
              </w:rPr>
              <w:t>03</w:t>
            </w:r>
          </w:p>
        </w:tc>
        <w:tc>
          <w:tcPr>
            <w:tcW w:w="604" w:type="pct"/>
          </w:tcPr>
          <w:p w14:paraId="5EC5E062" w14:textId="1554C563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  <w:r w:rsidRPr="00692800">
              <w:rPr>
                <w:rFonts w:ascii="Calibri" w:hAnsi="Calibri" w:cs="Calibri"/>
                <w:b/>
                <w:sz w:val="18"/>
              </w:rPr>
              <w:t>0</w:t>
            </w:r>
            <w:r w:rsidR="00D41CA9">
              <w:rPr>
                <w:rFonts w:ascii="Calibri" w:hAnsi="Calibri" w:cs="Calibri"/>
                <w:b/>
                <w:sz w:val="18"/>
              </w:rPr>
              <w:t>4</w:t>
            </w:r>
          </w:p>
        </w:tc>
        <w:tc>
          <w:tcPr>
            <w:tcW w:w="624" w:type="pct"/>
          </w:tcPr>
          <w:p w14:paraId="683DF966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739" w:type="pct"/>
          </w:tcPr>
          <w:p w14:paraId="2C95AA2D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447" w:type="pct"/>
          </w:tcPr>
          <w:p w14:paraId="04AE5E50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</w:p>
        </w:tc>
      </w:tr>
      <w:tr w:rsidR="006A259F" w14:paraId="4EFD5DE5" w14:textId="77777777" w:rsidTr="005B774E">
        <w:tc>
          <w:tcPr>
            <w:tcW w:w="586" w:type="pct"/>
            <w:tcBorders>
              <w:bottom w:val="single" w:sz="4" w:space="0" w:color="auto"/>
            </w:tcBorders>
          </w:tcPr>
          <w:p w14:paraId="263F8C8D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  <w:r w:rsidRPr="00692800">
              <w:rPr>
                <w:rFonts w:ascii="Calibri" w:hAnsi="Calibri" w:cs="Calibri"/>
                <w:b/>
                <w:sz w:val="18"/>
              </w:rPr>
              <w:t>04</w:t>
            </w:r>
          </w:p>
        </w:tc>
        <w:tc>
          <w:tcPr>
            <w:tcW w:w="604" w:type="pct"/>
            <w:tcBorders>
              <w:bottom w:val="single" w:sz="4" w:space="0" w:color="auto"/>
            </w:tcBorders>
          </w:tcPr>
          <w:p w14:paraId="6EFFB9B0" w14:textId="59044346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  <w:r w:rsidRPr="00692800">
              <w:rPr>
                <w:rFonts w:ascii="Calibri" w:hAnsi="Calibri" w:cs="Calibri"/>
                <w:b/>
                <w:sz w:val="18"/>
              </w:rPr>
              <w:t>0</w:t>
            </w:r>
            <w:r w:rsidR="00D41CA9">
              <w:rPr>
                <w:rFonts w:ascii="Calibri" w:hAnsi="Calibri" w:cs="Calibri"/>
                <w:b/>
                <w:sz w:val="18"/>
              </w:rPr>
              <w:t>4</w:t>
            </w:r>
          </w:p>
        </w:tc>
        <w:tc>
          <w:tcPr>
            <w:tcW w:w="624" w:type="pct"/>
          </w:tcPr>
          <w:p w14:paraId="6383852E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739" w:type="pct"/>
            <w:tcBorders>
              <w:bottom w:val="single" w:sz="4" w:space="0" w:color="auto"/>
            </w:tcBorders>
          </w:tcPr>
          <w:p w14:paraId="47991372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447" w:type="pct"/>
            <w:tcBorders>
              <w:bottom w:val="single" w:sz="4" w:space="0" w:color="auto"/>
            </w:tcBorders>
          </w:tcPr>
          <w:p w14:paraId="568BDF2B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</w:p>
        </w:tc>
      </w:tr>
      <w:tr w:rsidR="00D41CA9" w14:paraId="158662B6" w14:textId="77777777" w:rsidTr="005B774E">
        <w:tc>
          <w:tcPr>
            <w:tcW w:w="586" w:type="pct"/>
            <w:tcBorders>
              <w:bottom w:val="single" w:sz="4" w:space="0" w:color="auto"/>
            </w:tcBorders>
          </w:tcPr>
          <w:p w14:paraId="322DEE7B" w14:textId="21202F8B" w:rsidR="00D41CA9" w:rsidRPr="00692800" w:rsidRDefault="00D41CA9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05</w:t>
            </w:r>
          </w:p>
        </w:tc>
        <w:tc>
          <w:tcPr>
            <w:tcW w:w="604" w:type="pct"/>
            <w:tcBorders>
              <w:bottom w:val="single" w:sz="4" w:space="0" w:color="auto"/>
            </w:tcBorders>
          </w:tcPr>
          <w:p w14:paraId="2722BFA6" w14:textId="748FAD97" w:rsidR="00D41CA9" w:rsidRPr="00692800" w:rsidRDefault="00D41CA9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04</w:t>
            </w:r>
          </w:p>
        </w:tc>
        <w:tc>
          <w:tcPr>
            <w:tcW w:w="624" w:type="pct"/>
          </w:tcPr>
          <w:p w14:paraId="7B1F0A69" w14:textId="77777777" w:rsidR="00D41CA9" w:rsidRPr="00692800" w:rsidRDefault="00D41CA9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739" w:type="pct"/>
            <w:tcBorders>
              <w:bottom w:val="single" w:sz="4" w:space="0" w:color="auto"/>
            </w:tcBorders>
          </w:tcPr>
          <w:p w14:paraId="70DF4671" w14:textId="77777777" w:rsidR="00D41CA9" w:rsidRPr="00692800" w:rsidRDefault="00D41CA9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447" w:type="pct"/>
            <w:tcBorders>
              <w:bottom w:val="single" w:sz="4" w:space="0" w:color="auto"/>
            </w:tcBorders>
          </w:tcPr>
          <w:p w14:paraId="409E5742" w14:textId="77777777" w:rsidR="00D41CA9" w:rsidRPr="00692800" w:rsidRDefault="00D41CA9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</w:p>
        </w:tc>
      </w:tr>
      <w:tr w:rsidR="006A259F" w14:paraId="21167DAD" w14:textId="77777777" w:rsidTr="005B774E">
        <w:trPr>
          <w:trHeight w:val="352"/>
        </w:trPr>
        <w:tc>
          <w:tcPr>
            <w:tcW w:w="4553" w:type="pct"/>
            <w:gridSpan w:val="4"/>
            <w:tcBorders>
              <w:left w:val="nil"/>
              <w:bottom w:val="nil"/>
            </w:tcBorders>
            <w:vAlign w:val="center"/>
          </w:tcPr>
          <w:p w14:paraId="6907FBE5" w14:textId="7B56663A" w:rsidR="006A259F" w:rsidRPr="0027578E" w:rsidRDefault="006A259F" w:rsidP="005B774E">
            <w:pPr>
              <w:jc w:val="right"/>
              <w:rPr>
                <w:rFonts w:ascii="Calibri" w:hAnsi="Calibri" w:cs="Calibri"/>
                <w:b/>
                <w:sz w:val="56"/>
              </w:rPr>
            </w:pPr>
            <w:r w:rsidRPr="00692800">
              <w:rPr>
                <w:rFonts w:ascii="Calibri" w:hAnsi="Calibri" w:cs="Calibri"/>
                <w:b/>
                <w:sz w:val="20"/>
              </w:rPr>
              <w:t>Nota Recalificada</w:t>
            </w:r>
          </w:p>
        </w:tc>
        <w:tc>
          <w:tcPr>
            <w:tcW w:w="447" w:type="pct"/>
            <w:tcBorders>
              <w:bottom w:val="single" w:sz="4" w:space="0" w:color="auto"/>
              <w:right w:val="single" w:sz="4" w:space="0" w:color="auto"/>
            </w:tcBorders>
          </w:tcPr>
          <w:p w14:paraId="72577AFF" w14:textId="77777777" w:rsidR="006A259F" w:rsidRPr="00692800" w:rsidRDefault="006A259F" w:rsidP="005B774E">
            <w:pPr>
              <w:jc w:val="center"/>
              <w:rPr>
                <w:rFonts w:ascii="Calibri" w:hAnsi="Calibri" w:cs="Calibri"/>
                <w:b/>
                <w:sz w:val="18"/>
              </w:rPr>
            </w:pPr>
          </w:p>
        </w:tc>
      </w:tr>
    </w:tbl>
    <w:p w14:paraId="76E02532" w14:textId="77777777" w:rsidR="006A259F" w:rsidRDefault="0002137E" w:rsidP="00EF20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AA0118" wp14:editId="7AF8A90B">
                <wp:simplePos x="0" y="0"/>
                <wp:positionH relativeFrom="column">
                  <wp:posOffset>-120015</wp:posOffset>
                </wp:positionH>
                <wp:positionV relativeFrom="paragraph">
                  <wp:posOffset>19050</wp:posOffset>
                </wp:positionV>
                <wp:extent cx="6448425" cy="19050"/>
                <wp:effectExtent l="0" t="0" r="9525" b="0"/>
                <wp:wrapNone/>
                <wp:docPr id="1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48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A808F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45pt,1.5pt" to="498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</w:p>
    <w:p w14:paraId="0FFFD6B8" w14:textId="485C0BFE" w:rsidR="00D260C7" w:rsidRDefault="00D260C7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4DD0584" w14:textId="77777777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0E298D65" w14:textId="77777777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B221981" w14:textId="77777777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16396473" w14:textId="77777777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32CF498C" w14:textId="0A1F302F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5455B6C" w14:textId="77777777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0D116B9" w14:textId="77777777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061A4E7" w14:textId="77777777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4D0008C2" w14:textId="77777777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155CE853" w14:textId="77777777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8497692" w14:textId="77777777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5567E48" w14:textId="77777777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02374F53" w14:textId="77777777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1EEADB5A" w14:textId="77777777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32EDC804" w14:textId="77777777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71F1466" w14:textId="77777777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E5E69D1" w14:textId="77777777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770E4BD1" w14:textId="77777777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7A7F8968" w14:textId="2F5A3ED0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09C75DFC" w14:textId="77777777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406D421F" w14:textId="25A81BCB" w:rsidR="00BA6B52" w:rsidRDefault="00BA6B52" w:rsidP="00C025AA">
      <w:pPr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3A8E743B" w14:textId="77777777" w:rsidR="00C025AA" w:rsidRDefault="00C025AA" w:rsidP="00C025AA">
      <w:pPr>
        <w:rPr>
          <w:rFonts w:ascii="Cambria Math" w:hAnsi="Cambria Math" w:cs="Calibri"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  <w:u w:val="single"/>
          <w:lang w:val="es-PE"/>
        </w:rPr>
        <w:t>Pregunta 01</w:t>
      </w:r>
    </w:p>
    <w:p w14:paraId="060DD487" w14:textId="77777777" w:rsidR="008A2F7E" w:rsidRDefault="008A2F7E" w:rsidP="008A2F7E">
      <w:pPr>
        <w:spacing w:after="200" w:line="276" w:lineRule="auto"/>
        <w:contextualSpacing/>
        <w:jc w:val="both"/>
        <w:rPr>
          <w:rFonts w:ascii="Calibri" w:hAnsi="Calibri" w:cs="Arial"/>
          <w:szCs w:val="22"/>
        </w:rPr>
      </w:pPr>
    </w:p>
    <w:p w14:paraId="24229A88" w14:textId="0DC1C92C" w:rsidR="00586D40" w:rsidRDefault="00586D40" w:rsidP="00586D40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lang w:val="es-PE" w:eastAsia="es-ES"/>
        </w:rPr>
      </w:pPr>
      <w:r>
        <w:rPr>
          <w:rFonts w:ascii="Arial" w:hAnsi="Arial" w:cs="Arial"/>
          <w:color w:val="000000"/>
          <w:lang w:val="es-PE" w:eastAsia="es-ES"/>
        </w:rPr>
        <w:t xml:space="preserve">Sobre regla de tres simples se pide determinar la </w:t>
      </w:r>
      <w:r w:rsidR="00DA1463">
        <w:rPr>
          <w:rFonts w:ascii="Arial" w:hAnsi="Arial" w:cs="Arial"/>
          <w:color w:val="000000"/>
          <w:lang w:val="es-PE" w:eastAsia="es-ES"/>
        </w:rPr>
        <w:t>solución</w:t>
      </w:r>
      <w:r>
        <w:rPr>
          <w:rFonts w:ascii="Arial" w:hAnsi="Arial" w:cs="Arial"/>
          <w:color w:val="000000"/>
          <w:lang w:val="es-PE" w:eastAsia="es-ES"/>
        </w:rPr>
        <w:t xml:space="preserve"> en cada caso</w:t>
      </w:r>
      <w:r w:rsidR="00DA1463">
        <w:rPr>
          <w:rFonts w:ascii="Arial" w:hAnsi="Arial" w:cs="Arial"/>
          <w:color w:val="000000"/>
          <w:lang w:val="es-PE" w:eastAsia="es-ES"/>
        </w:rPr>
        <w:t>:</w:t>
      </w:r>
    </w:p>
    <w:p w14:paraId="101F4ED1" w14:textId="77777777" w:rsidR="00DA1463" w:rsidRPr="00586D40" w:rsidRDefault="00DA1463" w:rsidP="00586D40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lang w:val="es-PE" w:eastAsia="es-ES"/>
        </w:rPr>
      </w:pPr>
    </w:p>
    <w:p w14:paraId="63F460AC" w14:textId="3377EADD" w:rsidR="0078276F" w:rsidRDefault="0078276F" w:rsidP="0078276F">
      <w:pPr>
        <w:pStyle w:val="Prrafodelista"/>
        <w:numPr>
          <w:ilvl w:val="0"/>
          <w:numId w:val="33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PE" w:eastAsia="es-ES"/>
        </w:rPr>
      </w:pPr>
      <w:r w:rsidRPr="0078276F">
        <w:rPr>
          <w:rFonts w:ascii="Arial" w:hAnsi="Arial" w:cs="Arial"/>
          <w:color w:val="000000"/>
          <w:sz w:val="22"/>
          <w:szCs w:val="22"/>
          <w:lang w:val="es-PE" w:eastAsia="es-ES"/>
        </w:rPr>
        <w:t>Cierto número de máquinas fabrican un producto en 5 días. Si se adquieren 2 máquinas adicionales del mismo tipo, podrían fabricar el producto en 3 días. ¿Cuántas máquinas se necesitan en total?</w:t>
      </w:r>
    </w:p>
    <w:p w14:paraId="1A79EF90" w14:textId="77777777" w:rsidR="0078276F" w:rsidRDefault="0078276F" w:rsidP="0078276F">
      <w:pPr>
        <w:pStyle w:val="Prrafodelista"/>
        <w:suppressAutoHyphens w:val="0"/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  <w:lang w:val="es-PE" w:eastAsia="es-ES"/>
        </w:rPr>
      </w:pPr>
    </w:p>
    <w:p w14:paraId="25708A4C" w14:textId="766CE43D" w:rsidR="00DA1463" w:rsidRPr="0078276F" w:rsidRDefault="0078276F" w:rsidP="0078276F">
      <w:pPr>
        <w:pStyle w:val="Prrafodelista"/>
        <w:numPr>
          <w:ilvl w:val="0"/>
          <w:numId w:val="33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PE" w:eastAsia="es-ES"/>
        </w:rPr>
      </w:pPr>
      <w:r w:rsidRPr="0078276F">
        <w:rPr>
          <w:rFonts w:ascii="Arial" w:hAnsi="Arial" w:cs="Arial"/>
          <w:sz w:val="22"/>
          <w:szCs w:val="22"/>
          <w:lang w:eastAsia="es-ES"/>
        </w:rPr>
        <w:t xml:space="preserve">Un pintor tarda 15 días en pintar un mural cuadrado de </w:t>
      </w:r>
      <w:r w:rsidR="00F43564">
        <w:rPr>
          <w:rFonts w:ascii="Arial" w:hAnsi="Arial" w:cs="Arial"/>
          <w:sz w:val="22"/>
          <w:szCs w:val="22"/>
          <w:lang w:eastAsia="es-ES"/>
        </w:rPr>
        <w:t>2</w:t>
      </w:r>
      <w:r w:rsidRPr="0078276F">
        <w:rPr>
          <w:rFonts w:ascii="Arial" w:hAnsi="Arial" w:cs="Arial"/>
          <w:sz w:val="22"/>
          <w:szCs w:val="22"/>
          <w:lang w:eastAsia="es-ES"/>
        </w:rPr>
        <w:t xml:space="preserve">0 m de lado. ¿Cuánto tiempo le tomará pintar otro mural </w:t>
      </w:r>
      <w:r w:rsidR="00F43564">
        <w:rPr>
          <w:rFonts w:ascii="Arial" w:hAnsi="Arial" w:cs="Arial"/>
          <w:sz w:val="22"/>
          <w:szCs w:val="22"/>
          <w:lang w:eastAsia="es-ES"/>
        </w:rPr>
        <w:t>(</w:t>
      </w:r>
      <w:r w:rsidRPr="0078276F">
        <w:rPr>
          <w:rFonts w:ascii="Arial" w:hAnsi="Arial" w:cs="Arial"/>
          <w:sz w:val="22"/>
          <w:szCs w:val="22"/>
          <w:lang w:eastAsia="es-ES"/>
        </w:rPr>
        <w:t>cuadrado</w:t>
      </w:r>
      <w:r w:rsidR="00F43564">
        <w:rPr>
          <w:rFonts w:ascii="Arial" w:hAnsi="Arial" w:cs="Arial"/>
          <w:sz w:val="22"/>
          <w:szCs w:val="22"/>
          <w:lang w:eastAsia="es-ES"/>
        </w:rPr>
        <w:t>)</w:t>
      </w:r>
      <w:r w:rsidRPr="0078276F">
        <w:rPr>
          <w:rFonts w:ascii="Arial" w:hAnsi="Arial" w:cs="Arial"/>
          <w:sz w:val="22"/>
          <w:szCs w:val="22"/>
          <w:lang w:eastAsia="es-ES"/>
        </w:rPr>
        <w:t xml:space="preserve"> pero con </w:t>
      </w:r>
      <w:r w:rsidR="00F43564">
        <w:rPr>
          <w:rFonts w:ascii="Arial" w:hAnsi="Arial" w:cs="Arial"/>
          <w:sz w:val="22"/>
          <w:szCs w:val="22"/>
          <w:lang w:eastAsia="es-ES"/>
        </w:rPr>
        <w:t>2</w:t>
      </w:r>
      <w:r w:rsidRPr="0078276F">
        <w:rPr>
          <w:rFonts w:ascii="Arial" w:hAnsi="Arial" w:cs="Arial"/>
          <w:sz w:val="22"/>
          <w:szCs w:val="22"/>
          <w:lang w:eastAsia="es-ES"/>
        </w:rPr>
        <w:t>0 m más de lado que el anterior?</w:t>
      </w:r>
    </w:p>
    <w:p w14:paraId="10544FEC" w14:textId="59F3F2BC" w:rsidR="00586D40" w:rsidRPr="00F43564" w:rsidRDefault="00586D40" w:rsidP="00C025AA">
      <w:pPr>
        <w:rPr>
          <w:rFonts w:ascii="Calibri" w:hAnsi="Calibri" w:cs="Calibri"/>
          <w:b/>
          <w:sz w:val="22"/>
          <w:szCs w:val="22"/>
          <w:lang w:val="es-P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2218"/>
        <w:gridCol w:w="2217"/>
        <w:gridCol w:w="2217"/>
        <w:gridCol w:w="2215"/>
      </w:tblGrid>
      <w:tr w:rsidR="00C025AA" w:rsidRPr="00504BAB" w14:paraId="1F940C2B" w14:textId="77777777" w:rsidTr="00A022B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A01C" w14:textId="30D7DB7B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504BAB">
              <w:rPr>
                <w:rFonts w:ascii="Calibri" w:hAnsi="Calibri" w:cs="Calibri"/>
                <w:b/>
                <w:sz w:val="22"/>
                <w:szCs w:val="22"/>
              </w:rPr>
              <w:t>Rúbrica</w:t>
            </w:r>
          </w:p>
        </w:tc>
      </w:tr>
      <w:tr w:rsidR="00C025AA" w:rsidRPr="00504BAB" w14:paraId="1129C2E6" w14:textId="77777777" w:rsidTr="00211231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397BB" w14:textId="77777777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086B2" w14:textId="37A8CA04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Excelente: </w:t>
            </w:r>
            <w:r w:rsidR="00D41CA9">
              <w:rPr>
                <w:rFonts w:ascii="Calibri" w:hAnsi="Calibri" w:cs="Calibri"/>
                <w:b/>
                <w:sz w:val="20"/>
                <w:szCs w:val="22"/>
              </w:rPr>
              <w:t>4</w:t>
            </w: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 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497C" w14:textId="77777777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Bueno: 3 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E653" w14:textId="7E35CC0D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Regular: 2 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FD48B" w14:textId="77777777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En Proceso</w:t>
            </w: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: 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1 punto</w:t>
            </w:r>
          </w:p>
        </w:tc>
      </w:tr>
      <w:tr w:rsidR="00211231" w:rsidRPr="00504BAB" w14:paraId="296334C8" w14:textId="77777777" w:rsidTr="00211231">
        <w:trPr>
          <w:trHeight w:val="139"/>
        </w:trPr>
        <w:tc>
          <w:tcPr>
            <w:tcW w:w="5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26A256" w14:textId="79E3EC0E" w:rsidR="00211231" w:rsidRPr="00C36953" w:rsidRDefault="00211231" w:rsidP="00211231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C36953">
              <w:rPr>
                <w:rFonts w:ascii="Calibri" w:hAnsi="Calibri" w:cs="Calibri"/>
                <w:b/>
                <w:sz w:val="20"/>
                <w:szCs w:val="22"/>
              </w:rPr>
              <w:t>0</w:t>
            </w:r>
            <w:r w:rsidR="00D41CA9">
              <w:rPr>
                <w:rFonts w:ascii="Calibri" w:hAnsi="Calibri" w:cs="Calibri"/>
                <w:b/>
                <w:sz w:val="20"/>
                <w:szCs w:val="22"/>
              </w:rPr>
              <w:t>4</w:t>
            </w:r>
            <w:r w:rsidRPr="00C36953">
              <w:rPr>
                <w:rFonts w:ascii="Calibri" w:hAnsi="Calibri" w:cs="Calibri"/>
                <w:b/>
                <w:sz w:val="20"/>
                <w:szCs w:val="22"/>
              </w:rPr>
              <w:t xml:space="preserve"> Puntos</w:t>
            </w:r>
          </w:p>
        </w:tc>
        <w:tc>
          <w:tcPr>
            <w:tcW w:w="1125" w:type="pct"/>
          </w:tcPr>
          <w:p w14:paraId="072E7A3D" w14:textId="746D9326" w:rsidR="00211231" w:rsidRPr="00211231" w:rsidRDefault="00211231" w:rsidP="00D41CA9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11231">
              <w:rPr>
                <w:rFonts w:asciiTheme="minorHAnsi" w:hAnsiTheme="minorHAnsi" w:cstheme="minorHAnsi"/>
                <w:b/>
                <w:sz w:val="20"/>
                <w:szCs w:val="20"/>
              </w:rPr>
              <w:t>Resuelve</w:t>
            </w:r>
            <w:r w:rsidR="00D41CA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211231">
              <w:rPr>
                <w:rFonts w:asciiTheme="minorHAnsi" w:hAnsiTheme="minorHAnsi" w:cstheme="minorHAnsi"/>
                <w:b/>
                <w:sz w:val="20"/>
                <w:szCs w:val="20"/>
              </w:rPr>
              <w:t>correctamente los dos casos</w:t>
            </w:r>
            <w:r w:rsidRPr="00211231">
              <w:rPr>
                <w:rFonts w:asciiTheme="minorHAnsi" w:hAnsiTheme="minorHAnsi" w:cstheme="minorHAnsi"/>
                <w:b/>
                <w:spacing w:val="-42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spacing w:val="-42"/>
                <w:sz w:val="20"/>
                <w:szCs w:val="20"/>
              </w:rPr>
              <w:t xml:space="preserve">         </w:t>
            </w:r>
          </w:p>
        </w:tc>
        <w:tc>
          <w:tcPr>
            <w:tcW w:w="1125" w:type="pct"/>
          </w:tcPr>
          <w:p w14:paraId="1D142418" w14:textId="1A905A48" w:rsidR="00211231" w:rsidRPr="00211231" w:rsidRDefault="00211231" w:rsidP="00D41CA9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11231">
              <w:rPr>
                <w:rFonts w:asciiTheme="minorHAnsi" w:hAnsiTheme="minorHAnsi" w:cstheme="minorHAnsi"/>
                <w:sz w:val="20"/>
                <w:szCs w:val="20"/>
              </w:rPr>
              <w:t>Resuelve correctamente</w:t>
            </w:r>
            <w:r w:rsidRPr="00211231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211231">
              <w:rPr>
                <w:rFonts w:asciiTheme="minorHAnsi" w:hAnsiTheme="minorHAnsi" w:cstheme="minorHAnsi"/>
                <w:sz w:val="20"/>
                <w:szCs w:val="20"/>
              </w:rPr>
              <w:t>uno de los dos casos y el</w:t>
            </w:r>
            <w:r w:rsidRPr="00211231">
              <w:rPr>
                <w:rFonts w:asciiTheme="minorHAnsi" w:hAnsiTheme="minorHAnsi" w:cstheme="minorHAnsi"/>
                <w:spacing w:val="-42"/>
                <w:sz w:val="20"/>
                <w:szCs w:val="20"/>
              </w:rPr>
              <w:t xml:space="preserve"> </w:t>
            </w:r>
            <w:r w:rsidRPr="00211231">
              <w:rPr>
                <w:rFonts w:asciiTheme="minorHAnsi" w:hAnsiTheme="minorHAnsi" w:cstheme="minorHAnsi"/>
                <w:sz w:val="20"/>
                <w:szCs w:val="20"/>
              </w:rPr>
              <w:t>otro</w:t>
            </w:r>
            <w:r w:rsidRPr="0021123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211231">
              <w:rPr>
                <w:rFonts w:asciiTheme="minorHAnsi" w:hAnsiTheme="minorHAnsi" w:cstheme="minorHAnsi"/>
                <w:sz w:val="20"/>
                <w:szCs w:val="20"/>
              </w:rPr>
              <w:t>en un 50%</w:t>
            </w:r>
          </w:p>
        </w:tc>
        <w:tc>
          <w:tcPr>
            <w:tcW w:w="1125" w:type="pct"/>
          </w:tcPr>
          <w:p w14:paraId="28B96D75" w14:textId="43AECEBC" w:rsidR="00211231" w:rsidRPr="00211231" w:rsidRDefault="00211231" w:rsidP="00D41CA9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11231">
              <w:rPr>
                <w:rFonts w:asciiTheme="minorHAnsi" w:hAnsiTheme="minorHAnsi" w:cstheme="minorHAnsi"/>
                <w:sz w:val="20"/>
                <w:szCs w:val="20"/>
              </w:rPr>
              <w:t>Resuelve</w:t>
            </w:r>
            <w:r w:rsidRPr="00211231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211231">
              <w:rPr>
                <w:rFonts w:asciiTheme="minorHAnsi" w:hAnsiTheme="minorHAnsi" w:cstheme="minorHAnsi"/>
                <w:sz w:val="20"/>
                <w:szCs w:val="20"/>
              </w:rPr>
              <w:t>correctamente uno de</w:t>
            </w:r>
            <w:r w:rsidR="005955D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41CA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11231">
              <w:rPr>
                <w:rFonts w:asciiTheme="minorHAnsi" w:hAnsiTheme="minorHAnsi" w:cstheme="minorHAnsi"/>
                <w:spacing w:val="-42"/>
                <w:sz w:val="20"/>
                <w:szCs w:val="20"/>
              </w:rPr>
              <w:t xml:space="preserve"> </w:t>
            </w:r>
            <w:r w:rsidRPr="00211231">
              <w:rPr>
                <w:rFonts w:asciiTheme="minorHAnsi" w:hAnsiTheme="minorHAnsi" w:cstheme="minorHAnsi"/>
                <w:sz w:val="20"/>
                <w:szCs w:val="20"/>
              </w:rPr>
              <w:t>los dos</w:t>
            </w:r>
            <w:r w:rsidRPr="0021123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211231">
              <w:rPr>
                <w:rFonts w:asciiTheme="minorHAnsi" w:hAnsiTheme="minorHAnsi" w:cstheme="minorHAnsi"/>
                <w:sz w:val="20"/>
                <w:szCs w:val="20"/>
              </w:rPr>
              <w:t>casos</w:t>
            </w:r>
          </w:p>
        </w:tc>
        <w:tc>
          <w:tcPr>
            <w:tcW w:w="1125" w:type="pct"/>
          </w:tcPr>
          <w:p w14:paraId="6CA8F8F1" w14:textId="4601A327" w:rsidR="00211231" w:rsidRPr="00211231" w:rsidRDefault="00211231" w:rsidP="0021123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11231">
              <w:rPr>
                <w:rFonts w:asciiTheme="minorHAnsi" w:hAnsiTheme="minorHAnsi" w:cstheme="minorHAnsi"/>
                <w:sz w:val="20"/>
                <w:szCs w:val="20"/>
              </w:rPr>
              <w:t>Plantea correctamente la</w:t>
            </w:r>
            <w:r w:rsidRPr="00211231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211231">
              <w:rPr>
                <w:rFonts w:asciiTheme="minorHAnsi" w:hAnsiTheme="minorHAnsi" w:cstheme="minorHAnsi"/>
                <w:sz w:val="20"/>
                <w:szCs w:val="20"/>
              </w:rPr>
              <w:t>igualdad en uno de los dos</w:t>
            </w:r>
            <w:r w:rsidRPr="00211231">
              <w:rPr>
                <w:rFonts w:asciiTheme="minorHAnsi" w:hAnsiTheme="minorHAnsi" w:cstheme="minorHAnsi"/>
                <w:spacing w:val="-42"/>
                <w:sz w:val="20"/>
                <w:szCs w:val="20"/>
              </w:rPr>
              <w:t xml:space="preserve"> </w:t>
            </w:r>
            <w:r w:rsidRPr="00211231">
              <w:rPr>
                <w:rFonts w:asciiTheme="minorHAnsi" w:hAnsiTheme="minorHAnsi" w:cstheme="minorHAnsi"/>
                <w:sz w:val="20"/>
                <w:szCs w:val="20"/>
              </w:rPr>
              <w:t>casos y lo resuelve en un</w:t>
            </w:r>
            <w:r w:rsidRPr="00211231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211231">
              <w:rPr>
                <w:rFonts w:asciiTheme="minorHAnsi" w:hAnsiTheme="minorHAnsi" w:cstheme="minorHAnsi"/>
                <w:sz w:val="20"/>
                <w:szCs w:val="20"/>
              </w:rPr>
              <w:t>50%</w:t>
            </w:r>
          </w:p>
        </w:tc>
      </w:tr>
    </w:tbl>
    <w:p w14:paraId="5DECA09D" w14:textId="66B4E67F" w:rsidR="00C025AA" w:rsidRDefault="00C025AA" w:rsidP="00C025AA">
      <w:pPr>
        <w:rPr>
          <w:rFonts w:ascii="Calibri" w:hAnsi="Calibri"/>
        </w:rPr>
      </w:pPr>
    </w:p>
    <w:p w14:paraId="59DA9D92" w14:textId="418AE9E5" w:rsidR="00C70563" w:rsidRDefault="00C70563" w:rsidP="00C025AA">
      <w:pPr>
        <w:rPr>
          <w:rFonts w:ascii="Calibri" w:hAnsi="Calibri"/>
        </w:rPr>
      </w:pPr>
    </w:p>
    <w:p w14:paraId="32DBD184" w14:textId="2DDAD235" w:rsidR="00C70563" w:rsidRDefault="00C70563" w:rsidP="00C025AA">
      <w:pPr>
        <w:rPr>
          <w:rFonts w:ascii="Calibri" w:hAnsi="Calibri"/>
        </w:rPr>
      </w:pPr>
    </w:p>
    <w:p w14:paraId="360188E0" w14:textId="4F89F662" w:rsidR="00C70563" w:rsidRDefault="00C70563" w:rsidP="00C025AA">
      <w:pPr>
        <w:rPr>
          <w:rFonts w:ascii="Calibri" w:hAnsi="Calibri"/>
        </w:rPr>
      </w:pPr>
    </w:p>
    <w:p w14:paraId="73ECBDA2" w14:textId="77777777" w:rsidR="00C70563" w:rsidRDefault="00C70563" w:rsidP="00C025AA">
      <w:pPr>
        <w:rPr>
          <w:rFonts w:ascii="Calibri" w:hAnsi="Calibri"/>
        </w:rPr>
      </w:pPr>
    </w:p>
    <w:p w14:paraId="5C33DBE6" w14:textId="0832B9B4" w:rsidR="00C70563" w:rsidRDefault="00C70563" w:rsidP="00C025AA">
      <w:pPr>
        <w:rPr>
          <w:rFonts w:ascii="Calibri" w:hAnsi="Calibri"/>
        </w:rPr>
      </w:pPr>
    </w:p>
    <w:p w14:paraId="4C87DDB2" w14:textId="7C7D239E" w:rsidR="00C70563" w:rsidRDefault="00C70563" w:rsidP="00C025AA">
      <w:pPr>
        <w:rPr>
          <w:rFonts w:ascii="Calibri" w:hAnsi="Calibri"/>
        </w:rPr>
      </w:pPr>
    </w:p>
    <w:p w14:paraId="1350D906" w14:textId="2B163699" w:rsidR="00C70563" w:rsidRDefault="00C70563" w:rsidP="00C025AA">
      <w:pPr>
        <w:rPr>
          <w:rFonts w:ascii="Calibri" w:hAnsi="Calibri"/>
        </w:rPr>
      </w:pPr>
    </w:p>
    <w:p w14:paraId="1FA2691D" w14:textId="33C82137" w:rsidR="00C70563" w:rsidRDefault="00C70563" w:rsidP="00C025AA">
      <w:pPr>
        <w:rPr>
          <w:rFonts w:ascii="Calibri" w:hAnsi="Calibri"/>
        </w:rPr>
      </w:pPr>
    </w:p>
    <w:p w14:paraId="6271D8E5" w14:textId="1FAEFC3F" w:rsidR="001E27DD" w:rsidRDefault="00692280" w:rsidP="00C025AA">
      <w:pPr>
        <w:rPr>
          <w:rFonts w:ascii="Calibri" w:hAnsi="Calibri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0BC25183" wp14:editId="7B4FB65C">
            <wp:simplePos x="0" y="0"/>
            <wp:positionH relativeFrom="margin">
              <wp:align>right</wp:align>
            </wp:positionH>
            <wp:positionV relativeFrom="paragraph">
              <wp:posOffset>11374</wp:posOffset>
            </wp:positionV>
            <wp:extent cx="6149340" cy="3395345"/>
            <wp:effectExtent l="0" t="0" r="3810" b="0"/>
            <wp:wrapNone/>
            <wp:docPr id="2080944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44646" name="Imagen 208094464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7" t="6153"/>
                    <a:stretch/>
                  </pic:blipFill>
                  <pic:spPr bwMode="auto">
                    <a:xfrm>
                      <a:off x="0" y="0"/>
                      <a:ext cx="6149340" cy="339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AAE32" w14:textId="10B4820C" w:rsidR="001E27DD" w:rsidRDefault="001E27DD" w:rsidP="00C025AA">
      <w:pPr>
        <w:rPr>
          <w:rFonts w:ascii="Calibri" w:hAnsi="Calibri"/>
        </w:rPr>
      </w:pPr>
    </w:p>
    <w:p w14:paraId="77EDCAC4" w14:textId="7888BB2F" w:rsidR="00DA1463" w:rsidRDefault="00DA1463" w:rsidP="00C025AA">
      <w:pPr>
        <w:rPr>
          <w:rFonts w:ascii="Calibri" w:hAnsi="Calibri"/>
        </w:rPr>
      </w:pPr>
    </w:p>
    <w:p w14:paraId="3081EF30" w14:textId="03C1DAAF" w:rsidR="00DA1463" w:rsidRDefault="00DA1463" w:rsidP="00C025AA">
      <w:pPr>
        <w:rPr>
          <w:rFonts w:ascii="Calibri" w:hAnsi="Calibri"/>
        </w:rPr>
      </w:pPr>
    </w:p>
    <w:p w14:paraId="3EEF21AC" w14:textId="76EBA2DD" w:rsidR="00DA1463" w:rsidRDefault="00DA1463" w:rsidP="00C025AA">
      <w:pPr>
        <w:rPr>
          <w:rFonts w:ascii="Calibri" w:hAnsi="Calibri"/>
        </w:rPr>
      </w:pPr>
    </w:p>
    <w:p w14:paraId="48D40141" w14:textId="0840F5F4" w:rsidR="00DA1463" w:rsidRDefault="00DA1463" w:rsidP="00C025AA">
      <w:pPr>
        <w:rPr>
          <w:rFonts w:ascii="Calibri" w:hAnsi="Calibri"/>
        </w:rPr>
      </w:pPr>
    </w:p>
    <w:p w14:paraId="3F28553A" w14:textId="095A65C5" w:rsidR="00DA1463" w:rsidRDefault="00DA1463" w:rsidP="00C025AA">
      <w:pPr>
        <w:rPr>
          <w:rFonts w:ascii="Calibri" w:hAnsi="Calibri"/>
        </w:rPr>
      </w:pPr>
    </w:p>
    <w:p w14:paraId="6BFEE5EB" w14:textId="2CC760C8" w:rsidR="00DA1463" w:rsidRDefault="00DA1463" w:rsidP="00C025AA">
      <w:pPr>
        <w:rPr>
          <w:rFonts w:ascii="Calibri" w:hAnsi="Calibri"/>
        </w:rPr>
      </w:pPr>
    </w:p>
    <w:p w14:paraId="77D8AE99" w14:textId="4EAF0A88" w:rsidR="00DA1463" w:rsidRDefault="00DA1463" w:rsidP="00C025AA">
      <w:pPr>
        <w:rPr>
          <w:rFonts w:ascii="Calibri" w:hAnsi="Calibri"/>
        </w:rPr>
      </w:pPr>
    </w:p>
    <w:p w14:paraId="2C33F36D" w14:textId="600E6547" w:rsidR="00DA1463" w:rsidRDefault="00DA1463" w:rsidP="00C025AA">
      <w:pPr>
        <w:rPr>
          <w:rFonts w:ascii="Calibri" w:hAnsi="Calibri"/>
        </w:rPr>
      </w:pPr>
    </w:p>
    <w:p w14:paraId="235035FA" w14:textId="573381D9" w:rsidR="00DA1463" w:rsidRDefault="00DA1463" w:rsidP="00C025AA">
      <w:pPr>
        <w:rPr>
          <w:rFonts w:ascii="Calibri" w:hAnsi="Calibri"/>
        </w:rPr>
      </w:pPr>
    </w:p>
    <w:p w14:paraId="6E094D5A" w14:textId="75E968A2" w:rsidR="00DA1463" w:rsidRDefault="00DA1463" w:rsidP="00C025AA">
      <w:pPr>
        <w:rPr>
          <w:rFonts w:ascii="Calibri" w:hAnsi="Calibri"/>
        </w:rPr>
      </w:pPr>
    </w:p>
    <w:p w14:paraId="16600145" w14:textId="7C1D75A0" w:rsidR="00DA1463" w:rsidRDefault="00DA1463" w:rsidP="00C025AA">
      <w:pPr>
        <w:rPr>
          <w:rFonts w:ascii="Calibri" w:hAnsi="Calibri"/>
        </w:rPr>
      </w:pPr>
    </w:p>
    <w:p w14:paraId="113678DC" w14:textId="35D75A63" w:rsidR="00DA1463" w:rsidRDefault="00DA1463" w:rsidP="00C025AA">
      <w:pPr>
        <w:rPr>
          <w:rFonts w:ascii="Calibri" w:hAnsi="Calibri"/>
        </w:rPr>
      </w:pPr>
    </w:p>
    <w:p w14:paraId="03467F2E" w14:textId="4289C17B" w:rsidR="00DA1463" w:rsidRDefault="00DA1463" w:rsidP="00C025AA">
      <w:pPr>
        <w:rPr>
          <w:rFonts w:ascii="Calibri" w:hAnsi="Calibri"/>
        </w:rPr>
      </w:pPr>
    </w:p>
    <w:p w14:paraId="39D06740" w14:textId="0B15CB62" w:rsidR="00DA1463" w:rsidRDefault="00DA1463" w:rsidP="00C025AA">
      <w:pPr>
        <w:rPr>
          <w:rFonts w:ascii="Calibri" w:hAnsi="Calibri"/>
        </w:rPr>
      </w:pPr>
    </w:p>
    <w:p w14:paraId="5E282CDE" w14:textId="464E1851" w:rsidR="00DA1463" w:rsidRDefault="00DA1463" w:rsidP="00C025AA">
      <w:pPr>
        <w:rPr>
          <w:rFonts w:ascii="Calibri" w:hAnsi="Calibri"/>
        </w:rPr>
      </w:pPr>
    </w:p>
    <w:p w14:paraId="3D07A2D5" w14:textId="68FEA330" w:rsidR="00DA1463" w:rsidRDefault="00DA1463" w:rsidP="00C025AA">
      <w:pPr>
        <w:rPr>
          <w:rFonts w:ascii="Calibri" w:hAnsi="Calibri"/>
        </w:rPr>
      </w:pPr>
    </w:p>
    <w:p w14:paraId="0BC7522A" w14:textId="78A7D40B" w:rsidR="00DA1463" w:rsidRDefault="00DA1463" w:rsidP="00C025AA">
      <w:pPr>
        <w:rPr>
          <w:rFonts w:ascii="Calibri" w:hAnsi="Calibri"/>
        </w:rPr>
      </w:pPr>
    </w:p>
    <w:p w14:paraId="597EB270" w14:textId="6C906A0C" w:rsidR="00DA1463" w:rsidRDefault="00DA1463" w:rsidP="00C025AA">
      <w:pPr>
        <w:rPr>
          <w:rFonts w:ascii="Calibri" w:hAnsi="Calibri"/>
        </w:rPr>
      </w:pPr>
    </w:p>
    <w:p w14:paraId="6339937D" w14:textId="77777777" w:rsidR="00DA1463" w:rsidRDefault="00DA1463" w:rsidP="00C025AA">
      <w:pPr>
        <w:rPr>
          <w:rFonts w:ascii="Calibri" w:hAnsi="Calibri"/>
        </w:rPr>
      </w:pPr>
    </w:p>
    <w:p w14:paraId="7D19884E" w14:textId="2544A103" w:rsidR="00C025AA" w:rsidRDefault="00C025AA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1D491A77" w14:textId="0FA9C45F" w:rsidR="005955D2" w:rsidRDefault="005955D2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EFD4A43" w14:textId="3616D9A9" w:rsidR="005955D2" w:rsidRDefault="005955D2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5A902C3" w14:textId="77777777" w:rsidR="005955D2" w:rsidRDefault="005955D2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78F17DD" w14:textId="77777777" w:rsidR="00C025AA" w:rsidRDefault="00C025AA" w:rsidP="00FD781A">
      <w:pPr>
        <w:jc w:val="both"/>
        <w:rPr>
          <w:rFonts w:asciiTheme="minorHAnsi" w:hAnsiTheme="minorHAnsi" w:cstheme="minorHAnsi"/>
          <w:b/>
          <w:u w:val="single"/>
          <w:lang w:val="es-PE"/>
        </w:rPr>
      </w:pPr>
      <w:r w:rsidRPr="00FD781A">
        <w:rPr>
          <w:rFonts w:asciiTheme="minorHAnsi" w:hAnsiTheme="minorHAnsi" w:cstheme="minorHAnsi"/>
          <w:b/>
          <w:u w:val="single"/>
          <w:lang w:val="es-PE"/>
        </w:rPr>
        <w:t>Pregunta 02</w:t>
      </w:r>
    </w:p>
    <w:p w14:paraId="2793591F" w14:textId="1DBDEE1B" w:rsidR="00FD781A" w:rsidRDefault="00FD781A" w:rsidP="00FD781A">
      <w:pPr>
        <w:jc w:val="both"/>
        <w:rPr>
          <w:rFonts w:asciiTheme="minorHAnsi" w:hAnsiTheme="minorHAnsi" w:cstheme="minorHAnsi"/>
        </w:rPr>
      </w:pPr>
    </w:p>
    <w:p w14:paraId="4F37088F" w14:textId="407AF6D0" w:rsidR="00DA1463" w:rsidRDefault="00DA1463" w:rsidP="00DA1463">
      <w:pPr>
        <w:spacing w:before="1"/>
        <w:ind w:left="142"/>
        <w:rPr>
          <w:rFonts w:ascii="Arial MT"/>
          <w:sz w:val="20"/>
        </w:rPr>
      </w:pPr>
      <w:r>
        <w:rPr>
          <w:rFonts w:ascii="Arial MT"/>
          <w:sz w:val="20"/>
        </w:rPr>
        <w:t>Responda,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colocando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(V)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si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es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verdadero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y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(F)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si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falso</w:t>
      </w:r>
    </w:p>
    <w:p w14:paraId="5B9623E7" w14:textId="6E6E7EB4" w:rsidR="00DA1463" w:rsidRPr="00DA1463" w:rsidRDefault="00DA1463" w:rsidP="00DA1463">
      <w:pPr>
        <w:pStyle w:val="Textoindependiente"/>
        <w:rPr>
          <w:rFonts w:ascii="Arial MT"/>
          <w:iCs/>
          <w:sz w:val="23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9"/>
        <w:gridCol w:w="1125"/>
      </w:tblGrid>
      <w:tr w:rsidR="00DA1463" w14:paraId="46D3A46A" w14:textId="77777777" w:rsidTr="00DA1463">
        <w:trPr>
          <w:trHeight w:val="606"/>
        </w:trPr>
        <w:tc>
          <w:tcPr>
            <w:tcW w:w="7259" w:type="dxa"/>
          </w:tcPr>
          <w:p w14:paraId="6682665C" w14:textId="49DC7350" w:rsidR="00DA1463" w:rsidRPr="00BA15B7" w:rsidRDefault="00F43564" w:rsidP="00D41CA9">
            <w:pPr>
              <w:pStyle w:val="TableParagraph"/>
              <w:numPr>
                <w:ilvl w:val="0"/>
                <w:numId w:val="32"/>
              </w:numPr>
              <w:tabs>
                <w:tab w:val="left" w:pos="503"/>
              </w:tabs>
              <w:spacing w:before="9" w:line="374" w:lineRule="exact"/>
              <w:rPr>
                <w:rFonts w:asciiTheme="minorHAnsi" w:hAnsiTheme="minorHAnsi" w:cstheme="minorHAnsi"/>
                <w:bCs/>
                <w:sz w:val="24"/>
                <w:szCs w:val="24"/>
                <w:lang w:val="es-PE"/>
              </w:rPr>
            </w:pPr>
            <w:r w:rsidRP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Dos descuentos sucesivos de</w:t>
            </w:r>
            <w:r w:rsidR="00D41CA9" w:rsidRP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 xml:space="preserve"> 12% y 18% </w:t>
            </w:r>
            <w:r w:rsidRP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es igual a un descuento</w:t>
            </w:r>
            <w:r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 xml:space="preserve"> </w:t>
            </w:r>
            <w:r w:rsidRP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único de</w:t>
            </w:r>
            <w:r w:rsidR="00D41CA9" w:rsidRP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 xml:space="preserve"> 30%</w:t>
            </w:r>
          </w:p>
        </w:tc>
        <w:tc>
          <w:tcPr>
            <w:tcW w:w="1125" w:type="dxa"/>
          </w:tcPr>
          <w:p w14:paraId="761F0A75" w14:textId="77777777" w:rsidR="00DA1463" w:rsidRDefault="00DA1463" w:rsidP="00692280">
            <w:pPr>
              <w:pStyle w:val="TableParagraph"/>
              <w:jc w:val="center"/>
              <w:rPr>
                <w:rFonts w:ascii="Times New Roman"/>
                <w:sz w:val="20"/>
                <w:lang w:val="es-PE"/>
              </w:rPr>
            </w:pPr>
          </w:p>
          <w:p w14:paraId="339DC677" w14:textId="1FE11102" w:rsidR="00692280" w:rsidRPr="00692280" w:rsidRDefault="00692280" w:rsidP="00692280">
            <w:pPr>
              <w:jc w:val="center"/>
              <w:rPr>
                <w:lang w:val="es-PE" w:eastAsia="en-US"/>
              </w:rPr>
            </w:pPr>
            <w:r>
              <w:rPr>
                <w:lang w:val="es-PE" w:eastAsia="en-US"/>
              </w:rPr>
              <w:t>F</w:t>
            </w:r>
          </w:p>
        </w:tc>
      </w:tr>
      <w:tr w:rsidR="00DA1463" w14:paraId="1C1210D3" w14:textId="77777777" w:rsidTr="00DA1463">
        <w:trPr>
          <w:trHeight w:val="880"/>
        </w:trPr>
        <w:tc>
          <w:tcPr>
            <w:tcW w:w="7259" w:type="dxa"/>
          </w:tcPr>
          <w:p w14:paraId="4057408A" w14:textId="529C713D" w:rsidR="00DA1463" w:rsidRPr="00F43564" w:rsidRDefault="00DA1463" w:rsidP="00F43564">
            <w:pPr>
              <w:pStyle w:val="TableParagraph"/>
              <w:numPr>
                <w:ilvl w:val="0"/>
                <w:numId w:val="32"/>
              </w:numPr>
              <w:spacing w:line="290" w:lineRule="atLeast"/>
              <w:ind w:right="159"/>
              <w:rPr>
                <w:rFonts w:asciiTheme="minorHAnsi" w:hAnsiTheme="minorHAnsi" w:cstheme="minorHAnsi"/>
                <w:sz w:val="24"/>
                <w:szCs w:val="24"/>
                <w:lang w:val="es-PE"/>
              </w:rPr>
            </w:pPr>
            <w:r w:rsidRPr="00BA15B7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Si el precio de una placa ASUS 6ta generación cuesta 3</w:t>
            </w:r>
            <w:r w:rsid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5</w:t>
            </w:r>
            <w:r w:rsidRPr="00BA15B7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00 y las</w:t>
            </w:r>
            <w:r w:rsidRPr="00BA15B7">
              <w:rPr>
                <w:rFonts w:asciiTheme="minorHAnsi" w:hAnsiTheme="minorHAnsi" w:cstheme="minorHAnsi"/>
                <w:spacing w:val="-52"/>
                <w:sz w:val="24"/>
                <w:szCs w:val="24"/>
                <w:lang w:val="es-PE"/>
              </w:rPr>
              <w:t xml:space="preserve"> </w:t>
            </w:r>
            <w:r w:rsidRPr="00BA15B7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 xml:space="preserve">nuevas placas de 7ma generación cuesta </w:t>
            </w:r>
            <w:r w:rsid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2</w:t>
            </w:r>
            <w:r w:rsidRPr="00BA15B7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 xml:space="preserve">0% más. </w:t>
            </w:r>
            <w:r w:rsid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Entonces, e</w:t>
            </w:r>
            <w:r w:rsidRP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l precio de</w:t>
            </w:r>
            <w:r w:rsidRPr="00F43564">
              <w:rPr>
                <w:rFonts w:asciiTheme="minorHAnsi" w:hAnsiTheme="minorHAnsi" w:cstheme="minorHAnsi"/>
                <w:spacing w:val="1"/>
                <w:sz w:val="24"/>
                <w:szCs w:val="24"/>
                <w:lang w:val="es-PE"/>
              </w:rPr>
              <w:t xml:space="preserve"> </w:t>
            </w:r>
            <w:r w:rsidRP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esta</w:t>
            </w:r>
            <w:r w:rsidRPr="00F43564">
              <w:rPr>
                <w:rFonts w:asciiTheme="minorHAnsi" w:hAnsiTheme="minorHAnsi" w:cstheme="minorHAnsi"/>
                <w:spacing w:val="-3"/>
                <w:sz w:val="24"/>
                <w:szCs w:val="24"/>
                <w:lang w:val="es-PE"/>
              </w:rPr>
              <w:t xml:space="preserve"> </w:t>
            </w:r>
            <w:r w:rsidRP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última</w:t>
            </w:r>
            <w:r w:rsidRPr="00F43564">
              <w:rPr>
                <w:rFonts w:asciiTheme="minorHAnsi" w:hAnsiTheme="minorHAnsi" w:cstheme="minorHAnsi"/>
                <w:spacing w:val="-2"/>
                <w:sz w:val="24"/>
                <w:szCs w:val="24"/>
                <w:lang w:val="es-PE"/>
              </w:rPr>
              <w:t xml:space="preserve"> </w:t>
            </w:r>
            <w:r w:rsidRP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placa</w:t>
            </w:r>
            <w:r w:rsidRPr="00F43564">
              <w:rPr>
                <w:rFonts w:asciiTheme="minorHAnsi" w:hAnsiTheme="minorHAnsi" w:cstheme="minorHAnsi"/>
                <w:spacing w:val="-1"/>
                <w:sz w:val="24"/>
                <w:szCs w:val="24"/>
                <w:lang w:val="es-PE"/>
              </w:rPr>
              <w:t xml:space="preserve"> </w:t>
            </w:r>
            <w:r w:rsidRP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es</w:t>
            </w:r>
            <w:r w:rsidRPr="00F43564">
              <w:rPr>
                <w:rFonts w:asciiTheme="minorHAnsi" w:hAnsiTheme="minorHAnsi" w:cstheme="minorHAnsi"/>
                <w:spacing w:val="1"/>
                <w:sz w:val="24"/>
                <w:szCs w:val="24"/>
                <w:lang w:val="es-PE"/>
              </w:rPr>
              <w:t xml:space="preserve"> </w:t>
            </w:r>
            <w:r w:rsidRP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mayor</w:t>
            </w:r>
            <w:r w:rsidRPr="00F43564">
              <w:rPr>
                <w:rFonts w:asciiTheme="minorHAnsi" w:hAnsiTheme="minorHAnsi" w:cstheme="minorHAnsi"/>
                <w:spacing w:val="1"/>
                <w:sz w:val="24"/>
                <w:szCs w:val="24"/>
                <w:lang w:val="es-PE"/>
              </w:rPr>
              <w:t xml:space="preserve"> </w:t>
            </w:r>
            <w:r w:rsidRP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de</w:t>
            </w:r>
            <w:r w:rsidRPr="00F43564">
              <w:rPr>
                <w:rFonts w:asciiTheme="minorHAnsi" w:hAnsiTheme="minorHAnsi" w:cstheme="minorHAnsi"/>
                <w:spacing w:val="-2"/>
                <w:sz w:val="24"/>
                <w:szCs w:val="24"/>
                <w:lang w:val="es-PE"/>
              </w:rPr>
              <w:t xml:space="preserve"> 1</w:t>
            </w:r>
            <w:r w:rsidR="00F43564">
              <w:rPr>
                <w:rFonts w:asciiTheme="minorHAnsi" w:hAnsiTheme="minorHAnsi" w:cstheme="minorHAnsi"/>
                <w:spacing w:val="-2"/>
                <w:sz w:val="24"/>
                <w:szCs w:val="24"/>
                <w:lang w:val="es-PE"/>
              </w:rPr>
              <w:t>0</w:t>
            </w:r>
            <w:r w:rsidRPr="00F43564">
              <w:rPr>
                <w:rFonts w:asciiTheme="minorHAnsi" w:hAnsiTheme="minorHAnsi" w:cstheme="minorHAnsi"/>
                <w:spacing w:val="-2"/>
                <w:sz w:val="24"/>
                <w:szCs w:val="24"/>
                <w:lang w:val="es-PE"/>
              </w:rPr>
              <w:t>00</w:t>
            </w:r>
            <w:r w:rsid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.</w:t>
            </w:r>
          </w:p>
        </w:tc>
        <w:tc>
          <w:tcPr>
            <w:tcW w:w="1125" w:type="dxa"/>
          </w:tcPr>
          <w:p w14:paraId="6E53B34A" w14:textId="18564B54" w:rsidR="00DA1463" w:rsidRPr="00F43564" w:rsidRDefault="00692280" w:rsidP="00692280">
            <w:pPr>
              <w:pStyle w:val="TableParagraph"/>
              <w:jc w:val="center"/>
              <w:rPr>
                <w:rFonts w:ascii="Times New Roman"/>
                <w:sz w:val="20"/>
                <w:lang w:val="es-PE"/>
              </w:rPr>
            </w:pPr>
            <w:r>
              <w:rPr>
                <w:rFonts w:ascii="Times New Roman"/>
                <w:sz w:val="20"/>
                <w:lang w:val="es-PE"/>
              </w:rPr>
              <w:t>V</w:t>
            </w:r>
          </w:p>
        </w:tc>
      </w:tr>
      <w:tr w:rsidR="00DA1463" w14:paraId="2463307F" w14:textId="77777777" w:rsidTr="00DA1463">
        <w:trPr>
          <w:trHeight w:val="585"/>
        </w:trPr>
        <w:tc>
          <w:tcPr>
            <w:tcW w:w="7259" w:type="dxa"/>
          </w:tcPr>
          <w:p w14:paraId="6204F33D" w14:textId="2B57F5B8" w:rsidR="00DA1463" w:rsidRPr="00F43564" w:rsidRDefault="006C6D50" w:rsidP="00F43564">
            <w:pPr>
              <w:pStyle w:val="TableParagraph"/>
              <w:spacing w:line="292" w:lineRule="exact"/>
              <w:ind w:left="451"/>
              <w:rPr>
                <w:rFonts w:asciiTheme="minorHAnsi" w:hAnsiTheme="minorHAnsi" w:cstheme="minorHAnsi"/>
                <w:sz w:val="24"/>
                <w:szCs w:val="24"/>
                <w:lang w:val="es-PE"/>
              </w:rPr>
            </w:pPr>
            <w:r w:rsidRP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 xml:space="preserve">Dos </w:t>
            </w:r>
            <w:r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aumentos</w:t>
            </w:r>
            <w:r w:rsidRP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 xml:space="preserve"> sucesivos de </w:t>
            </w:r>
            <w:r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5</w:t>
            </w:r>
            <w:r w:rsidRP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% y 1</w:t>
            </w:r>
            <w:r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5</w:t>
            </w:r>
            <w:r w:rsidRP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 xml:space="preserve">% es igual a un </w:t>
            </w:r>
            <w:r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 xml:space="preserve">aumento </w:t>
            </w:r>
            <w:r w:rsidRP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 xml:space="preserve">único de </w:t>
            </w:r>
            <w:r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20</w:t>
            </w:r>
            <w:r w:rsidRPr="00F43564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%</w:t>
            </w:r>
          </w:p>
        </w:tc>
        <w:tc>
          <w:tcPr>
            <w:tcW w:w="1125" w:type="dxa"/>
          </w:tcPr>
          <w:p w14:paraId="72F46212" w14:textId="41948193" w:rsidR="00DA1463" w:rsidRPr="00F43564" w:rsidRDefault="00692280" w:rsidP="00692280">
            <w:pPr>
              <w:pStyle w:val="TableParagraph"/>
              <w:jc w:val="center"/>
              <w:rPr>
                <w:rFonts w:ascii="Times New Roman"/>
                <w:sz w:val="20"/>
                <w:lang w:val="es-PE"/>
              </w:rPr>
            </w:pPr>
            <w:r>
              <w:rPr>
                <w:rFonts w:ascii="Times New Roman"/>
                <w:sz w:val="20"/>
                <w:lang w:val="es-PE"/>
              </w:rPr>
              <w:t>F</w:t>
            </w:r>
          </w:p>
        </w:tc>
      </w:tr>
      <w:tr w:rsidR="00DA1463" w14:paraId="49D6E2A6" w14:textId="77777777" w:rsidTr="00DA1463">
        <w:trPr>
          <w:trHeight w:val="419"/>
        </w:trPr>
        <w:tc>
          <w:tcPr>
            <w:tcW w:w="7259" w:type="dxa"/>
          </w:tcPr>
          <w:p w14:paraId="0C48379B" w14:textId="290328EF" w:rsidR="00DA1463" w:rsidRPr="00BA15B7" w:rsidRDefault="00DA1463" w:rsidP="00FD1803">
            <w:pPr>
              <w:pStyle w:val="TableParagraph"/>
              <w:spacing w:before="61"/>
              <w:ind w:left="91"/>
              <w:rPr>
                <w:rFonts w:asciiTheme="minorHAnsi" w:hAnsiTheme="minorHAnsi" w:cstheme="minorHAnsi"/>
                <w:sz w:val="24"/>
                <w:szCs w:val="24"/>
                <w:lang w:val="es-PE"/>
              </w:rPr>
            </w:pPr>
            <w:r w:rsidRPr="00BA15B7">
              <w:rPr>
                <w:rFonts w:asciiTheme="minorHAnsi" w:hAnsiTheme="minorHAnsi" w:cstheme="minorHAnsi"/>
                <w:b/>
                <w:sz w:val="24"/>
                <w:szCs w:val="24"/>
                <w:lang w:val="es-PE"/>
              </w:rPr>
              <w:t>d)</w:t>
            </w:r>
            <w:r w:rsidRPr="00BA15B7">
              <w:rPr>
                <w:rFonts w:asciiTheme="minorHAnsi" w:hAnsiTheme="minorHAnsi" w:cstheme="minorHAnsi"/>
                <w:b/>
                <w:spacing w:val="54"/>
                <w:sz w:val="24"/>
                <w:szCs w:val="24"/>
                <w:lang w:val="es-PE"/>
              </w:rPr>
              <w:t xml:space="preserve"> </w:t>
            </w:r>
            <w:r w:rsidRPr="00BA15B7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El valor</w:t>
            </w:r>
            <w:r w:rsidRPr="00BA15B7">
              <w:rPr>
                <w:rFonts w:asciiTheme="minorHAnsi" w:hAnsiTheme="minorHAnsi" w:cstheme="minorHAnsi"/>
                <w:spacing w:val="-1"/>
                <w:sz w:val="24"/>
                <w:szCs w:val="24"/>
                <w:lang w:val="es-PE"/>
              </w:rPr>
              <w:t xml:space="preserve"> </w:t>
            </w:r>
            <w:r w:rsidRPr="00BA15B7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del</w:t>
            </w:r>
            <w:r w:rsidRPr="00BA15B7">
              <w:rPr>
                <w:rFonts w:asciiTheme="minorHAnsi" w:hAnsiTheme="minorHAnsi" w:cstheme="minorHAnsi"/>
                <w:spacing w:val="-3"/>
                <w:sz w:val="24"/>
                <w:szCs w:val="24"/>
                <w:lang w:val="es-PE"/>
              </w:rPr>
              <w:t xml:space="preserve"> </w:t>
            </w:r>
            <w:r w:rsidR="006C6D50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15</w:t>
            </w:r>
            <w:r w:rsidRPr="00BA15B7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%</w:t>
            </w:r>
            <w:r w:rsidRPr="00BA15B7">
              <w:rPr>
                <w:rFonts w:asciiTheme="minorHAnsi" w:hAnsiTheme="minorHAnsi" w:cstheme="minorHAnsi"/>
                <w:spacing w:val="10"/>
                <w:sz w:val="24"/>
                <w:szCs w:val="24"/>
                <w:lang w:val="es-PE"/>
              </w:rPr>
              <w:t xml:space="preserve"> </w:t>
            </w:r>
            <w:r w:rsidRPr="00BA15B7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 xml:space="preserve">del </w:t>
            </w:r>
            <w:r w:rsidR="006C6D50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3</w:t>
            </w:r>
            <w:r w:rsidRPr="00BA15B7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0%</w:t>
            </w:r>
            <w:r w:rsidRPr="00BA15B7">
              <w:rPr>
                <w:rFonts w:asciiTheme="minorHAnsi" w:hAnsiTheme="minorHAnsi" w:cstheme="minorHAnsi"/>
                <w:spacing w:val="-2"/>
                <w:sz w:val="24"/>
                <w:szCs w:val="24"/>
                <w:lang w:val="es-PE"/>
              </w:rPr>
              <w:t xml:space="preserve"> </w:t>
            </w:r>
            <w:r w:rsidRPr="00BA15B7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de</w:t>
            </w:r>
            <w:r w:rsidRPr="00BA15B7">
              <w:rPr>
                <w:rFonts w:asciiTheme="minorHAnsi" w:hAnsiTheme="minorHAnsi" w:cstheme="minorHAnsi"/>
                <w:spacing w:val="1"/>
                <w:sz w:val="24"/>
                <w:szCs w:val="24"/>
                <w:lang w:val="es-PE"/>
              </w:rPr>
              <w:t xml:space="preserve"> </w:t>
            </w:r>
            <w:r w:rsidR="006C6D50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1600</w:t>
            </w:r>
            <w:r w:rsidRPr="00BA15B7">
              <w:rPr>
                <w:rFonts w:asciiTheme="minorHAnsi" w:hAnsiTheme="minorHAnsi" w:cstheme="minorHAnsi"/>
                <w:spacing w:val="53"/>
                <w:sz w:val="24"/>
                <w:szCs w:val="24"/>
                <w:lang w:val="es-PE"/>
              </w:rPr>
              <w:t xml:space="preserve"> </w:t>
            </w:r>
            <w:r w:rsidRPr="00BA15B7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es</w:t>
            </w:r>
            <w:r w:rsidRPr="00BA15B7">
              <w:rPr>
                <w:rFonts w:asciiTheme="minorHAnsi" w:hAnsiTheme="minorHAnsi" w:cstheme="minorHAnsi"/>
                <w:spacing w:val="52"/>
                <w:sz w:val="24"/>
                <w:szCs w:val="24"/>
                <w:lang w:val="es-PE"/>
              </w:rPr>
              <w:t xml:space="preserve"> </w:t>
            </w:r>
            <w:r w:rsidR="006C6D50">
              <w:rPr>
                <w:rFonts w:asciiTheme="minorHAnsi" w:hAnsiTheme="minorHAnsi" w:cstheme="minorHAnsi"/>
                <w:sz w:val="24"/>
                <w:szCs w:val="24"/>
                <w:lang w:val="es-PE"/>
              </w:rPr>
              <w:t>72</w:t>
            </w:r>
          </w:p>
        </w:tc>
        <w:tc>
          <w:tcPr>
            <w:tcW w:w="1125" w:type="dxa"/>
          </w:tcPr>
          <w:p w14:paraId="4989E304" w14:textId="793BB6BF" w:rsidR="00DA1463" w:rsidRPr="00BA15B7" w:rsidRDefault="00692280" w:rsidP="00692280">
            <w:pPr>
              <w:pStyle w:val="TableParagraph"/>
              <w:jc w:val="center"/>
              <w:rPr>
                <w:rFonts w:ascii="Times New Roman"/>
                <w:sz w:val="20"/>
                <w:lang w:val="es-PE"/>
              </w:rPr>
            </w:pPr>
            <w:r>
              <w:rPr>
                <w:rFonts w:ascii="Times New Roman"/>
                <w:sz w:val="20"/>
                <w:lang w:val="es-PE"/>
              </w:rPr>
              <w:t>V</w:t>
            </w:r>
          </w:p>
        </w:tc>
      </w:tr>
    </w:tbl>
    <w:p w14:paraId="0B6CB694" w14:textId="2C55D449" w:rsidR="00DA1463" w:rsidRDefault="00DA1463" w:rsidP="00FD781A">
      <w:pPr>
        <w:jc w:val="both"/>
        <w:rPr>
          <w:rFonts w:asciiTheme="minorHAnsi" w:hAnsiTheme="minorHAnsi" w:cstheme="minorHAnsi"/>
        </w:rPr>
      </w:pPr>
    </w:p>
    <w:p w14:paraId="2A259095" w14:textId="6D7F16B0" w:rsidR="00DA1463" w:rsidRPr="00FD781A" w:rsidRDefault="00DA1463" w:rsidP="00FD781A">
      <w:pPr>
        <w:jc w:val="both"/>
        <w:rPr>
          <w:rFonts w:asciiTheme="minorHAnsi" w:hAnsiTheme="minorHAnsi" w:cstheme="minorHAnsi"/>
        </w:rPr>
      </w:pPr>
    </w:p>
    <w:tbl>
      <w:tblPr>
        <w:tblW w:w="51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2398"/>
        <w:gridCol w:w="2406"/>
        <w:gridCol w:w="2465"/>
        <w:gridCol w:w="2011"/>
      </w:tblGrid>
      <w:tr w:rsidR="00C025AA" w:rsidRPr="00504BAB" w14:paraId="62DC32BA" w14:textId="77777777" w:rsidTr="00A022B7">
        <w:trPr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05224" w14:textId="77777777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504BAB">
              <w:rPr>
                <w:rFonts w:ascii="Calibri" w:hAnsi="Calibri" w:cs="Calibri"/>
                <w:b/>
                <w:sz w:val="22"/>
                <w:szCs w:val="22"/>
              </w:rPr>
              <w:t>Rúbrica</w:t>
            </w:r>
          </w:p>
        </w:tc>
      </w:tr>
      <w:tr w:rsidR="00C025AA" w:rsidRPr="00504BAB" w14:paraId="13B96897" w14:textId="77777777" w:rsidTr="00A022B7">
        <w:trPr>
          <w:jc w:val="center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2E8F4" w14:textId="77777777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Puntos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FBB40" w14:textId="5069554C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Excelente: </w:t>
            </w:r>
            <w:r w:rsidR="00D41CA9">
              <w:rPr>
                <w:rFonts w:ascii="Calibri" w:hAnsi="Calibri" w:cs="Calibri"/>
                <w:b/>
                <w:sz w:val="20"/>
                <w:szCs w:val="22"/>
              </w:rPr>
              <w:t>4</w:t>
            </w: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 puntos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F3B3A" w14:textId="12AA710B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Bueno: 3 puntos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FE3A8" w14:textId="1203B94B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Regular: 2 puntos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8EBC" w14:textId="77777777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En Proceso</w:t>
            </w: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: 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1 punto</w:t>
            </w:r>
          </w:p>
        </w:tc>
      </w:tr>
      <w:tr w:rsidR="00211231" w:rsidRPr="00504BAB" w14:paraId="223A4D8D" w14:textId="77777777" w:rsidTr="00B04CD1">
        <w:trPr>
          <w:trHeight w:val="139"/>
          <w:jc w:val="center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EE155D" w14:textId="2E99BB54" w:rsidR="00211231" w:rsidRPr="00C36953" w:rsidRDefault="00211231" w:rsidP="00211231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C36953">
              <w:rPr>
                <w:rFonts w:ascii="Calibri" w:hAnsi="Calibri" w:cs="Calibri"/>
                <w:b/>
                <w:sz w:val="20"/>
                <w:szCs w:val="22"/>
              </w:rPr>
              <w:t>0</w:t>
            </w:r>
            <w:r w:rsidR="005955D2">
              <w:rPr>
                <w:rFonts w:ascii="Calibri" w:hAnsi="Calibri" w:cs="Calibri"/>
                <w:b/>
                <w:sz w:val="20"/>
                <w:szCs w:val="22"/>
              </w:rPr>
              <w:t>4</w:t>
            </w:r>
            <w:r w:rsidRPr="00C36953">
              <w:rPr>
                <w:rFonts w:ascii="Calibri" w:hAnsi="Calibri" w:cs="Calibri"/>
                <w:b/>
                <w:sz w:val="20"/>
                <w:szCs w:val="22"/>
              </w:rPr>
              <w:t xml:space="preserve"> Puntos</w:t>
            </w:r>
          </w:p>
        </w:tc>
        <w:tc>
          <w:tcPr>
            <w:tcW w:w="1183" w:type="pct"/>
          </w:tcPr>
          <w:p w14:paraId="3BF8CE00" w14:textId="77777777" w:rsidR="00211231" w:rsidRDefault="00211231" w:rsidP="00211231">
            <w:pPr>
              <w:pStyle w:val="TableParagraph"/>
              <w:spacing w:before="140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Escribe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correctamente</w:t>
            </w:r>
          </w:p>
          <w:p w14:paraId="2AB66694" w14:textId="2A9C8CE7" w:rsidR="00211231" w:rsidRPr="00504BAB" w:rsidRDefault="00211231" w:rsidP="00211231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/>
                <w:sz w:val="20"/>
              </w:rPr>
              <w:t>(V)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(F)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los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 w:rsidR="005955D2">
              <w:rPr>
                <w:rFonts w:ascii="Calibri"/>
                <w:spacing w:val="-4"/>
                <w:sz w:val="20"/>
              </w:rPr>
              <w:t>4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 w:rsidR="00D41CA9"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enunciados.</w:t>
            </w:r>
          </w:p>
        </w:tc>
        <w:tc>
          <w:tcPr>
            <w:tcW w:w="1187" w:type="pct"/>
          </w:tcPr>
          <w:p w14:paraId="4DD70FCA" w14:textId="77777777" w:rsidR="00211231" w:rsidRDefault="00211231" w:rsidP="00211231">
            <w:pPr>
              <w:pStyle w:val="TableParagraph"/>
              <w:spacing w:before="140"/>
              <w:ind w:left="2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Escribe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correctamente</w:t>
            </w:r>
          </w:p>
          <w:p w14:paraId="328A14C8" w14:textId="4E8589C1" w:rsidR="00211231" w:rsidRPr="00504BAB" w:rsidRDefault="00211231" w:rsidP="00211231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  <w:sz w:val="20"/>
              </w:rPr>
              <w:t>(V)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(F)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sólo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3</w:t>
            </w:r>
            <w:r>
              <w:rPr>
                <w:rFonts w:ascii="Calibri" w:hAnsi="Calibri"/>
                <w:spacing w:val="-4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enunciados.</w:t>
            </w:r>
          </w:p>
        </w:tc>
        <w:tc>
          <w:tcPr>
            <w:tcW w:w="1216" w:type="pct"/>
          </w:tcPr>
          <w:p w14:paraId="221AB2FC" w14:textId="0ACBF798" w:rsidR="00211231" w:rsidRPr="00D41CA9" w:rsidRDefault="00211231" w:rsidP="00D41CA9">
            <w:pPr>
              <w:pStyle w:val="TableParagraph"/>
              <w:spacing w:line="276" w:lineRule="auto"/>
              <w:ind w:left="147" w:right="13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Escribe correctamente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(V)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</w:t>
            </w:r>
            <w:r w:rsidR="00D41CA9">
              <w:rPr>
                <w:rFonts w:asci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(F)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sólo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2</w:t>
            </w:r>
          </w:p>
          <w:p w14:paraId="764C0E66" w14:textId="5039CD24" w:rsidR="00211231" w:rsidRPr="00504BAB" w:rsidRDefault="00D41CA9" w:rsidP="00D41CA9">
            <w:pPr>
              <w:tabs>
                <w:tab w:val="left" w:pos="360"/>
              </w:tabs>
              <w:spacing w:line="276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/>
                <w:sz w:val="20"/>
              </w:rPr>
              <w:t xml:space="preserve">    </w:t>
            </w:r>
            <w:r w:rsidR="00211231">
              <w:rPr>
                <w:rFonts w:ascii="Calibri"/>
                <w:sz w:val="20"/>
              </w:rPr>
              <w:t>enunciados.</w:t>
            </w:r>
          </w:p>
        </w:tc>
        <w:tc>
          <w:tcPr>
            <w:tcW w:w="992" w:type="pct"/>
          </w:tcPr>
          <w:p w14:paraId="5ED165C6" w14:textId="457444E0" w:rsidR="00211231" w:rsidRPr="00D41CA9" w:rsidRDefault="00211231" w:rsidP="00D41CA9">
            <w:pPr>
              <w:pStyle w:val="TableParagraph"/>
              <w:spacing w:before="14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Escribe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correctamente</w:t>
            </w:r>
            <w:r w:rsidR="00D41CA9">
              <w:rPr>
                <w:rFonts w:asci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(V)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(F)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sólo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1</w:t>
            </w:r>
            <w:r>
              <w:rPr>
                <w:rFonts w:ascii="Calibri" w:hAnsi="Calibri"/>
                <w:spacing w:val="-4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enunciado.</w:t>
            </w:r>
          </w:p>
        </w:tc>
      </w:tr>
    </w:tbl>
    <w:p w14:paraId="31BDCDED" w14:textId="169D5131" w:rsidR="00C025AA" w:rsidRDefault="00C025AA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991BD4F" w14:textId="49A5AFF9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47187317" w14:textId="3D5537B5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100408B5" w14:textId="7E3A6BED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05CEC8F2" w14:textId="412C689E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8FFA070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31BACF31" w14:textId="2D473E33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6AB50DB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549DB64" w14:textId="653F8396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0D727282" w14:textId="3DDC1754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7A9F9D45" w14:textId="7443AEA8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8615B2C" w14:textId="18E608BB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9F3919C" w14:textId="0ED0404C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0025D35C" w14:textId="6A392F4E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462A210D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942C524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7191E100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04719E90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15DC9A9C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4B241129" w14:textId="3F7CD80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41B33E77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14703CA4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30D31826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D5248F7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48C5F96E" w14:textId="5B6EDA03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DFED8A9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232659D" w14:textId="5FDBA890" w:rsidR="00C025AA" w:rsidRDefault="00C025AA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08DE7F39" w14:textId="5AC35831" w:rsidR="005955D2" w:rsidRDefault="005955D2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131B2945" w14:textId="140AEAE6" w:rsidR="005955D2" w:rsidRDefault="005955D2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01E24131" w14:textId="77777777" w:rsidR="005955D2" w:rsidRDefault="005955D2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4144F24D" w14:textId="59AED1F2" w:rsidR="00DA1463" w:rsidRDefault="00DA14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2B90EE0" w14:textId="60264248" w:rsidR="00D41CA9" w:rsidRDefault="00D41CA9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304BADC" w14:textId="626942AF" w:rsidR="006C6D50" w:rsidRDefault="006C6D50" w:rsidP="006C6D50">
      <w:pPr>
        <w:jc w:val="both"/>
        <w:rPr>
          <w:rFonts w:asciiTheme="minorHAnsi" w:hAnsiTheme="minorHAnsi" w:cstheme="minorHAnsi"/>
          <w:b/>
          <w:u w:val="single"/>
          <w:lang w:val="es-PE"/>
        </w:rPr>
      </w:pPr>
      <w:r w:rsidRPr="00FD781A">
        <w:rPr>
          <w:rFonts w:asciiTheme="minorHAnsi" w:hAnsiTheme="minorHAnsi" w:cstheme="minorHAnsi"/>
          <w:b/>
          <w:u w:val="single"/>
          <w:lang w:val="es-PE"/>
        </w:rPr>
        <w:t>Pregunta 0</w:t>
      </w:r>
      <w:r>
        <w:rPr>
          <w:rFonts w:asciiTheme="minorHAnsi" w:hAnsiTheme="minorHAnsi" w:cstheme="minorHAnsi"/>
          <w:b/>
          <w:u w:val="single"/>
          <w:lang w:val="es-PE"/>
        </w:rPr>
        <w:t>3</w:t>
      </w:r>
    </w:p>
    <w:p w14:paraId="4C4E88AF" w14:textId="0CC3FD2C" w:rsidR="00211231" w:rsidRDefault="00211231" w:rsidP="00C025AA">
      <w:pPr>
        <w:jc w:val="both"/>
        <w:rPr>
          <w:rFonts w:ascii="Calibri" w:hAnsi="Calibri" w:cs="Calibri"/>
          <w:sz w:val="22"/>
          <w:szCs w:val="22"/>
          <w:lang w:val="es-PE"/>
        </w:rPr>
      </w:pPr>
    </w:p>
    <w:p w14:paraId="47C0A3B9" w14:textId="2BD8962B" w:rsidR="00211231" w:rsidRDefault="00211231" w:rsidP="00211231">
      <w:pPr>
        <w:pStyle w:val="Ttulo3"/>
        <w:spacing w:before="51"/>
        <w:jc w:val="left"/>
      </w:pPr>
      <w:r>
        <w:t>Determine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solución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problemas:</w:t>
      </w:r>
    </w:p>
    <w:p w14:paraId="3D5C0FB4" w14:textId="58ED9654" w:rsidR="003871DE" w:rsidRDefault="006C6D50" w:rsidP="0075019F">
      <w:pPr>
        <w:pStyle w:val="Prrafodelista"/>
        <w:widowControl w:val="0"/>
        <w:numPr>
          <w:ilvl w:val="0"/>
          <w:numId w:val="34"/>
        </w:numPr>
        <w:suppressAutoHyphens w:val="0"/>
        <w:autoSpaceDE w:val="0"/>
        <w:autoSpaceDN w:val="0"/>
        <w:spacing w:line="360" w:lineRule="auto"/>
        <w:ind w:right="84"/>
        <w:jc w:val="both"/>
        <w:rPr>
          <w:rFonts w:ascii="Calibri" w:hAnsi="Calibri"/>
        </w:rPr>
      </w:pPr>
      <w:r w:rsidRPr="006C6D50">
        <w:rPr>
          <w:rFonts w:ascii="Calibri" w:hAnsi="Calibri"/>
        </w:rPr>
        <w:t>Un profesor recibió un aumento del 20% en su salario en el mes de abril del 2023, ganando ahora $4,800 mensuales. ¿Cuál fue su salario en el mes de marzo del 2023?</w:t>
      </w:r>
    </w:p>
    <w:p w14:paraId="2DACEBE2" w14:textId="59F32A77" w:rsidR="0075019F" w:rsidRPr="0075019F" w:rsidRDefault="0075019F" w:rsidP="0075019F">
      <w:pPr>
        <w:pStyle w:val="Prrafodelista"/>
        <w:widowControl w:val="0"/>
        <w:numPr>
          <w:ilvl w:val="0"/>
          <w:numId w:val="34"/>
        </w:numPr>
        <w:suppressAutoHyphens w:val="0"/>
        <w:autoSpaceDE w:val="0"/>
        <w:autoSpaceDN w:val="0"/>
        <w:spacing w:line="360" w:lineRule="auto"/>
        <w:ind w:right="84"/>
        <w:jc w:val="both"/>
        <w:rPr>
          <w:rFonts w:ascii="Calibri" w:hAnsi="Calibri"/>
        </w:rPr>
      </w:pPr>
      <w:r w:rsidRPr="0075019F">
        <w:rPr>
          <w:rFonts w:ascii="Calibri" w:hAnsi="Calibri"/>
        </w:rPr>
        <w:t>Un comercio tiene una promoción de invierno donde ofrece a sus clientes una rebaja del 25% en todos los artículos. Además, si el cliente paga con tarjeta MasterCard, recibe un descuento sucesivo del 15%. Si un cliente usa su tarjeta MasterCard y paga en caja por un abrigo $135.50, ¿cuál era el precio original del abrigo?</w:t>
      </w:r>
    </w:p>
    <w:p w14:paraId="0FD336A6" w14:textId="571E5F94" w:rsidR="003871DE" w:rsidRPr="002523CF" w:rsidRDefault="003871DE" w:rsidP="00C025AA">
      <w:pPr>
        <w:jc w:val="both"/>
        <w:rPr>
          <w:rFonts w:ascii="Calibri" w:hAnsi="Calibri" w:cs="Calibri"/>
          <w:sz w:val="22"/>
          <w:szCs w:val="22"/>
          <w:lang w:val="es-PE"/>
        </w:rPr>
      </w:pPr>
    </w:p>
    <w:tbl>
      <w:tblPr>
        <w:tblW w:w="51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2398"/>
        <w:gridCol w:w="2406"/>
        <w:gridCol w:w="2465"/>
        <w:gridCol w:w="2011"/>
      </w:tblGrid>
      <w:tr w:rsidR="00C025AA" w:rsidRPr="00504BAB" w14:paraId="315F36F1" w14:textId="77777777" w:rsidTr="00A022B7">
        <w:trPr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3202" w14:textId="77777777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504BAB">
              <w:rPr>
                <w:rFonts w:ascii="Calibri" w:hAnsi="Calibri" w:cs="Calibri"/>
                <w:b/>
                <w:sz w:val="22"/>
                <w:szCs w:val="22"/>
              </w:rPr>
              <w:t>Rúbrica</w:t>
            </w:r>
          </w:p>
        </w:tc>
      </w:tr>
      <w:tr w:rsidR="00C025AA" w:rsidRPr="00504BAB" w14:paraId="69340194" w14:textId="77777777" w:rsidTr="00A022B7">
        <w:trPr>
          <w:jc w:val="center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B8894" w14:textId="77777777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Puntos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3651E" w14:textId="54CE96C0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Excelente: </w:t>
            </w:r>
            <w:r w:rsidR="005955D2">
              <w:rPr>
                <w:rFonts w:ascii="Calibri" w:hAnsi="Calibri" w:cs="Calibri"/>
                <w:b/>
                <w:sz w:val="20"/>
                <w:szCs w:val="22"/>
              </w:rPr>
              <w:t>4</w:t>
            </w: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 puntos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AF117" w14:textId="77777777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Bueno: 3 puntos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FB3E1" w14:textId="77777777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Regular: 2 puntos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4A53D" w14:textId="77777777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En Proceso</w:t>
            </w: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: 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1 punto</w:t>
            </w:r>
          </w:p>
        </w:tc>
      </w:tr>
      <w:tr w:rsidR="00211231" w:rsidRPr="00504BAB" w14:paraId="41DC3259" w14:textId="77777777" w:rsidTr="00922837">
        <w:trPr>
          <w:trHeight w:val="139"/>
          <w:jc w:val="center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2D84AD" w14:textId="23246978" w:rsidR="00211231" w:rsidRPr="00C36953" w:rsidRDefault="00211231" w:rsidP="00211231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C36953">
              <w:rPr>
                <w:rFonts w:ascii="Calibri" w:hAnsi="Calibri" w:cs="Calibri"/>
                <w:b/>
                <w:sz w:val="20"/>
                <w:szCs w:val="22"/>
              </w:rPr>
              <w:t>0</w:t>
            </w:r>
            <w:r w:rsidR="005955D2">
              <w:rPr>
                <w:rFonts w:ascii="Calibri" w:hAnsi="Calibri" w:cs="Calibri"/>
                <w:b/>
                <w:sz w:val="20"/>
                <w:szCs w:val="22"/>
              </w:rPr>
              <w:t>4</w:t>
            </w:r>
            <w:r w:rsidRPr="00C36953">
              <w:rPr>
                <w:rFonts w:ascii="Calibri" w:hAnsi="Calibri" w:cs="Calibri"/>
                <w:b/>
                <w:sz w:val="20"/>
                <w:szCs w:val="22"/>
              </w:rPr>
              <w:t xml:space="preserve"> Puntos</w:t>
            </w:r>
          </w:p>
        </w:tc>
        <w:tc>
          <w:tcPr>
            <w:tcW w:w="1183" w:type="pct"/>
          </w:tcPr>
          <w:p w14:paraId="0000A156" w14:textId="77777777" w:rsidR="00211231" w:rsidRDefault="00211231" w:rsidP="00211231">
            <w:pPr>
              <w:pStyle w:val="TableParagraph"/>
              <w:spacing w:before="1"/>
              <w:rPr>
                <w:rFonts w:ascii="Calibri"/>
              </w:rPr>
            </w:pPr>
          </w:p>
          <w:p w14:paraId="6C47A8A0" w14:textId="333A1598" w:rsidR="00211231" w:rsidRPr="00504BAB" w:rsidRDefault="00211231" w:rsidP="00211231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b/>
                <w:sz w:val="16"/>
              </w:rPr>
              <w:t>Resuelve correctamente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todo el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problema</w:t>
            </w:r>
          </w:p>
        </w:tc>
        <w:tc>
          <w:tcPr>
            <w:tcW w:w="1187" w:type="pct"/>
          </w:tcPr>
          <w:p w14:paraId="02254566" w14:textId="77777777" w:rsidR="00211231" w:rsidRDefault="00211231" w:rsidP="00211231">
            <w:pPr>
              <w:pStyle w:val="TableParagraph"/>
              <w:spacing w:before="10"/>
              <w:rPr>
                <w:rFonts w:ascii="Calibri"/>
                <w:sz w:val="14"/>
              </w:rPr>
            </w:pPr>
          </w:p>
          <w:p w14:paraId="141D02C8" w14:textId="6AE41B77" w:rsidR="00211231" w:rsidRPr="00504BAB" w:rsidRDefault="00211231" w:rsidP="00211231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Arial MT"/>
                <w:sz w:val="16"/>
              </w:rPr>
              <w:t>Resuelve correctamente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uno de los dos casos y el</w:t>
            </w:r>
            <w:r>
              <w:rPr>
                <w:rFonts w:ascii="Arial MT"/>
                <w:spacing w:val="-4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otro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en un 50%</w:t>
            </w:r>
          </w:p>
        </w:tc>
        <w:tc>
          <w:tcPr>
            <w:tcW w:w="1216" w:type="pct"/>
          </w:tcPr>
          <w:p w14:paraId="4BFE9407" w14:textId="20494A78" w:rsidR="00211231" w:rsidRDefault="00211231" w:rsidP="00211231">
            <w:pPr>
              <w:pStyle w:val="TableParagraph"/>
              <w:spacing w:before="10"/>
              <w:rPr>
                <w:rFonts w:ascii="Calibri"/>
                <w:sz w:val="14"/>
              </w:rPr>
            </w:pPr>
          </w:p>
          <w:p w14:paraId="3800617D" w14:textId="4E7572B9" w:rsidR="00211231" w:rsidRPr="00504BAB" w:rsidRDefault="00211231" w:rsidP="00211231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Arial MT"/>
                <w:sz w:val="16"/>
              </w:rPr>
              <w:t>Resuelve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 xml:space="preserve">correctamente uno de </w:t>
            </w:r>
            <w:r>
              <w:rPr>
                <w:rFonts w:ascii="Arial MT"/>
                <w:spacing w:val="-4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los dos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casos</w:t>
            </w:r>
          </w:p>
        </w:tc>
        <w:tc>
          <w:tcPr>
            <w:tcW w:w="992" w:type="pct"/>
          </w:tcPr>
          <w:p w14:paraId="01A8C00C" w14:textId="5888F3B0" w:rsidR="00211231" w:rsidRPr="00504BAB" w:rsidRDefault="00211231" w:rsidP="00211231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Arial MT"/>
                <w:sz w:val="16"/>
              </w:rPr>
              <w:t>Plantea correctamente la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igualdad en uno de los dos</w:t>
            </w:r>
            <w:r>
              <w:rPr>
                <w:rFonts w:ascii="Arial MT"/>
                <w:spacing w:val="-4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casos y lo resuelve en un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50%</w:t>
            </w:r>
          </w:p>
        </w:tc>
      </w:tr>
    </w:tbl>
    <w:p w14:paraId="37845DB2" w14:textId="688BF95E" w:rsidR="00C025AA" w:rsidRDefault="00C025AA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C0B410A" w14:textId="3C8E0C96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06CB1280" w14:textId="102F9D45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37916156" w14:textId="40706E36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F4FF9DB" w14:textId="761B6719" w:rsidR="00C70563" w:rsidRDefault="00692280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4384" behindDoc="0" locked="0" layoutInCell="1" allowOverlap="1" wp14:anchorId="0F5A7601" wp14:editId="3B8C0A79">
            <wp:simplePos x="0" y="0"/>
            <wp:positionH relativeFrom="page">
              <wp:posOffset>223141</wp:posOffset>
            </wp:positionH>
            <wp:positionV relativeFrom="paragraph">
              <wp:posOffset>119921</wp:posOffset>
            </wp:positionV>
            <wp:extent cx="7126621" cy="3871609"/>
            <wp:effectExtent l="0" t="0" r="0" b="0"/>
            <wp:wrapNone/>
            <wp:docPr id="15363455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45507" name="Imagen 153634550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0" t="11877" r="13031" b="6629"/>
                    <a:stretch/>
                  </pic:blipFill>
                  <pic:spPr bwMode="auto">
                    <a:xfrm>
                      <a:off x="0" y="0"/>
                      <a:ext cx="7126621" cy="387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129B1" w14:textId="7644C3DC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B192AB0" w14:textId="5258B4DE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3F879567" w14:textId="0055B79D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4F7B66CF" w14:textId="12D27F86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4C23FD99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1BC4ADBA" w14:textId="611BC111" w:rsidR="00C70563" w:rsidRDefault="00692280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  <w:r>
        <w:rPr>
          <w:rFonts w:ascii="Calibri" w:hAnsi="Calibri" w:cs="Calibri"/>
          <w:b/>
          <w:sz w:val="22"/>
          <w:szCs w:val="22"/>
          <w:u w:val="single"/>
          <w:lang w:val="es-PE"/>
        </w:rPr>
        <w:tab/>
      </w:r>
    </w:p>
    <w:p w14:paraId="6349758F" w14:textId="09DE1D81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142FE99C" w14:textId="3030D5F4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0D21C66A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3C58196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B09305C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1A90FD3C" w14:textId="68236A2B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474FA909" w14:textId="338E06B2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61487A0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CA3D84B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4ADA6E9" w14:textId="19C6A47B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74E9279C" w14:textId="164DE7CA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FA18C40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38E4166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36FD133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3B987FD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0FA2D56C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74E241E9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70771E5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3A9278B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B5EF907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35847336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3544A739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5D00FEC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21C0881" w14:textId="77777777" w:rsidR="00C70563" w:rsidRDefault="00C70563" w:rsidP="00C025AA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187F288A" w14:textId="505D78EE" w:rsidR="00C70563" w:rsidRPr="005955D2" w:rsidRDefault="00C70563" w:rsidP="00C025AA">
      <w:pPr>
        <w:jc w:val="both"/>
        <w:rPr>
          <w:rFonts w:ascii="Calibri" w:hAnsi="Calibri" w:cs="Calibri"/>
          <w:b/>
          <w:sz w:val="22"/>
          <w:szCs w:val="22"/>
          <w:lang w:val="es-PE"/>
        </w:rPr>
      </w:pPr>
    </w:p>
    <w:p w14:paraId="5F22B62E" w14:textId="3479A17E" w:rsidR="00C025AA" w:rsidRPr="005955D2" w:rsidRDefault="00C025AA" w:rsidP="005955D2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  <w:bookmarkStart w:id="0" w:name="_Hlk146640284"/>
      <w:r w:rsidRPr="00504BAB">
        <w:rPr>
          <w:rFonts w:ascii="Calibri" w:hAnsi="Calibri" w:cs="Calibri"/>
          <w:b/>
          <w:sz w:val="22"/>
          <w:szCs w:val="22"/>
          <w:u w:val="single"/>
          <w:lang w:val="es-PE"/>
        </w:rPr>
        <w:t>Pregunta 0</w:t>
      </w:r>
      <w:r>
        <w:rPr>
          <w:rFonts w:ascii="Calibri" w:hAnsi="Calibri" w:cs="Calibri"/>
          <w:b/>
          <w:sz w:val="22"/>
          <w:szCs w:val="22"/>
          <w:u w:val="single"/>
          <w:lang w:val="es-PE"/>
        </w:rPr>
        <w:t>4</w:t>
      </w:r>
    </w:p>
    <w:bookmarkEnd w:id="0"/>
    <w:p w14:paraId="5D766CE4" w14:textId="521EE9CD" w:rsidR="00C025AA" w:rsidRPr="00623CFD" w:rsidRDefault="0075019F" w:rsidP="00C025AA">
      <w:pPr>
        <w:pStyle w:val="Prrafodelista"/>
        <w:ind w:left="720"/>
        <w:jc w:val="both"/>
        <w:rPr>
          <w:rFonts w:cs="Arial"/>
          <w:sz w:val="18"/>
        </w:rPr>
      </w:pPr>
      <w:r w:rsidRPr="0075019F">
        <w:rPr>
          <w:rFonts w:asciiTheme="minorHAnsi" w:hAnsiTheme="minorHAnsi" w:cstheme="minorHAnsi"/>
          <w:lang w:val="es-ES_tradnl"/>
        </w:rPr>
        <w:t xml:space="preserve">Dos librerías ofrecen sobre el mismo libro dos descuentos sucesivos. En la Librería Alfa, se ofrecen descuentos del 20% y 15% respectivamente, y en la Librería Beta, descuentos del 15% y 25% respectivamente. Si un libro de cocina cuesta S/. 300, ¿en cuál de las librerías conviene comprar?, ¿Cuál es el precio </w:t>
      </w:r>
      <w:r>
        <w:rPr>
          <w:rFonts w:asciiTheme="minorHAnsi" w:hAnsiTheme="minorHAnsi" w:cstheme="minorHAnsi"/>
          <w:lang w:val="es-ES_tradnl"/>
        </w:rPr>
        <w:t xml:space="preserve">de venta </w:t>
      </w:r>
      <w:r w:rsidRPr="0075019F">
        <w:rPr>
          <w:rFonts w:asciiTheme="minorHAnsi" w:hAnsiTheme="minorHAnsi" w:cstheme="minorHAnsi"/>
          <w:lang w:val="es-ES_tradnl"/>
        </w:rPr>
        <w:t>del libro en cada librería?</w:t>
      </w:r>
    </w:p>
    <w:tbl>
      <w:tblPr>
        <w:tblW w:w="51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2398"/>
        <w:gridCol w:w="2406"/>
        <w:gridCol w:w="2465"/>
        <w:gridCol w:w="2011"/>
      </w:tblGrid>
      <w:tr w:rsidR="00C025AA" w:rsidRPr="00504BAB" w14:paraId="59D18E8F" w14:textId="77777777" w:rsidTr="00A022B7">
        <w:trPr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C428B" w14:textId="1D355E83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bookmarkStart w:id="1" w:name="_Hlk146640506"/>
            <w:r w:rsidRPr="00504BAB">
              <w:rPr>
                <w:rFonts w:ascii="Calibri" w:hAnsi="Calibri" w:cs="Calibri"/>
                <w:b/>
                <w:sz w:val="22"/>
                <w:szCs w:val="22"/>
              </w:rPr>
              <w:t>Rúbrica</w:t>
            </w:r>
          </w:p>
        </w:tc>
      </w:tr>
      <w:tr w:rsidR="00C025AA" w:rsidRPr="00504BAB" w14:paraId="62DE2382" w14:textId="77777777" w:rsidTr="00A022B7">
        <w:trPr>
          <w:jc w:val="center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6E967" w14:textId="77777777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Puntos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4EC02" w14:textId="700CC660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Excelente: </w:t>
            </w:r>
            <w:r w:rsidR="005955D2">
              <w:rPr>
                <w:rFonts w:ascii="Calibri" w:hAnsi="Calibri" w:cs="Calibri"/>
                <w:b/>
                <w:sz w:val="20"/>
                <w:szCs w:val="22"/>
              </w:rPr>
              <w:t>4</w:t>
            </w: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 puntos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EEF87" w14:textId="77777777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Bueno: 3 puntos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7EFFA" w14:textId="77777777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Regular: 2 puntos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E0CCE" w14:textId="77777777" w:rsidR="00C025AA" w:rsidRPr="00504BAB" w:rsidRDefault="00C025AA" w:rsidP="00A022B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En Proceso</w:t>
            </w: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: 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1 punto</w:t>
            </w:r>
          </w:p>
        </w:tc>
      </w:tr>
      <w:tr w:rsidR="005955D2" w:rsidRPr="00504BAB" w14:paraId="1340A17A" w14:textId="77777777" w:rsidTr="005B6042">
        <w:trPr>
          <w:trHeight w:val="139"/>
          <w:jc w:val="center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0528FC" w14:textId="194D1561" w:rsidR="005955D2" w:rsidRPr="00C36953" w:rsidRDefault="005955D2" w:rsidP="005955D2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C36953">
              <w:rPr>
                <w:rFonts w:ascii="Calibri" w:hAnsi="Calibri" w:cs="Calibri"/>
                <w:b/>
                <w:sz w:val="20"/>
                <w:szCs w:val="22"/>
              </w:rPr>
              <w:t>0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4</w:t>
            </w:r>
            <w:r w:rsidRPr="00C36953">
              <w:rPr>
                <w:rFonts w:ascii="Calibri" w:hAnsi="Calibri" w:cs="Calibri"/>
                <w:b/>
                <w:sz w:val="20"/>
                <w:szCs w:val="22"/>
              </w:rPr>
              <w:t xml:space="preserve"> Puntos</w:t>
            </w:r>
          </w:p>
        </w:tc>
        <w:tc>
          <w:tcPr>
            <w:tcW w:w="1183" w:type="pct"/>
          </w:tcPr>
          <w:p w14:paraId="040247EF" w14:textId="04F7E720" w:rsidR="005955D2" w:rsidRPr="005955D2" w:rsidRDefault="005955D2" w:rsidP="005955D2">
            <w:pPr>
              <w:pStyle w:val="TableParagraph"/>
              <w:spacing w:line="276" w:lineRule="auto"/>
              <w:ind w:left="114" w:right="10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Plantea</w:t>
            </w:r>
            <w:r>
              <w:rPr>
                <w:rFonts w:asci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bien</w:t>
            </w:r>
            <w:r>
              <w:rPr>
                <w:rFonts w:asci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el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problema</w:t>
            </w:r>
            <w:r>
              <w:rPr>
                <w:rFonts w:ascii="Calibri"/>
                <w:b/>
                <w:spacing w:val="-38"/>
                <w:sz w:val="18"/>
              </w:rPr>
              <w:t xml:space="preserve">     </w:t>
            </w:r>
            <w:r>
              <w:rPr>
                <w:rFonts w:ascii="Calibri"/>
                <w:b/>
                <w:sz w:val="18"/>
              </w:rPr>
              <w:t>y</w:t>
            </w:r>
            <w:r>
              <w:rPr>
                <w:rFonts w:ascii="Calibri"/>
                <w:b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contesta</w:t>
            </w:r>
            <w:r>
              <w:rPr>
                <w:rFonts w:asci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correctamente</w:t>
            </w:r>
            <w:r>
              <w:rPr>
                <w:rFonts w:asci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las preguntas</w:t>
            </w:r>
          </w:p>
        </w:tc>
        <w:tc>
          <w:tcPr>
            <w:tcW w:w="1187" w:type="pct"/>
          </w:tcPr>
          <w:p w14:paraId="65C165C8" w14:textId="6009C208" w:rsidR="005955D2" w:rsidRDefault="005955D2" w:rsidP="005955D2">
            <w:pPr>
              <w:pStyle w:val="TableParagraph"/>
              <w:spacing w:line="276" w:lineRule="auto"/>
              <w:ind w:left="174" w:right="168" w:firstLine="50"/>
              <w:jc w:val="both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Determina el descuento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único</w:t>
            </w:r>
            <w:r>
              <w:rPr>
                <w:rFonts w:ascii="Calibri" w:hAns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ambas</w:t>
            </w:r>
            <w:r>
              <w:rPr>
                <w:rFonts w:ascii="Calibri" w:hAns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tiendas</w:t>
            </w:r>
            <w:r>
              <w:rPr>
                <w:rFonts w:ascii="Calibri" w:hAns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y</w:t>
            </w:r>
            <w:r>
              <w:rPr>
                <w:rFonts w:ascii="Calibri" w:hAnsi="Calibri"/>
                <w:b/>
                <w:spacing w:val="-38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calcula</w:t>
            </w:r>
            <w:r>
              <w:rPr>
                <w:rFonts w:ascii="Calibri" w:hAns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el</w:t>
            </w:r>
            <w:r>
              <w:rPr>
                <w:rFonts w:ascii="Calibri" w:hAns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precio</w:t>
            </w:r>
            <w:r>
              <w:rPr>
                <w:rFonts w:ascii="Calibri" w:hAns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en</w:t>
            </w:r>
            <w:r>
              <w:rPr>
                <w:rFonts w:ascii="Calibri" w:hAns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cada</w:t>
            </w:r>
          </w:p>
          <w:p w14:paraId="79C7AE32" w14:textId="476A85E5" w:rsidR="005955D2" w:rsidRPr="00504BAB" w:rsidRDefault="005955D2" w:rsidP="005955D2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/>
                <w:b/>
                <w:sz w:val="18"/>
              </w:rPr>
              <w:t>tienda</w:t>
            </w:r>
          </w:p>
        </w:tc>
        <w:tc>
          <w:tcPr>
            <w:tcW w:w="1216" w:type="pct"/>
          </w:tcPr>
          <w:p w14:paraId="7C72BC01" w14:textId="356A7BDC" w:rsidR="005955D2" w:rsidRPr="00504BAB" w:rsidRDefault="005955D2" w:rsidP="005955D2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  <w:b/>
                <w:sz w:val="18"/>
              </w:rPr>
              <w:t>Determina el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descuento</w:t>
            </w:r>
            <w:r>
              <w:rPr>
                <w:rFonts w:ascii="Calibri" w:hAnsi="Calibri"/>
                <w:b/>
                <w:spacing w:val="-9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único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 xml:space="preserve">de </w:t>
            </w:r>
            <w:r>
              <w:rPr>
                <w:rFonts w:ascii="Calibri" w:hAnsi="Calibri"/>
                <w:b/>
                <w:spacing w:val="-38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ambas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tiendas</w:t>
            </w:r>
          </w:p>
        </w:tc>
        <w:tc>
          <w:tcPr>
            <w:tcW w:w="992" w:type="pct"/>
          </w:tcPr>
          <w:p w14:paraId="58A37EB4" w14:textId="6B18CB16" w:rsidR="005955D2" w:rsidRPr="00504BAB" w:rsidRDefault="005955D2" w:rsidP="005955D2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  <w:b/>
                <w:sz w:val="18"/>
              </w:rPr>
              <w:t>Sólo</w:t>
            </w:r>
            <w:r>
              <w:rPr>
                <w:rFonts w:ascii="Calibri" w:hAnsi="Calibri"/>
                <w:b/>
                <w:spacing w:val="-9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determina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el</w:t>
            </w:r>
            <w:r>
              <w:rPr>
                <w:rFonts w:ascii="Calibri" w:hAnsi="Calibri"/>
                <w:b/>
                <w:spacing w:val="-38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descuento único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equivalente</w:t>
            </w:r>
          </w:p>
        </w:tc>
      </w:tr>
      <w:bookmarkEnd w:id="1"/>
    </w:tbl>
    <w:p w14:paraId="317F6FE1" w14:textId="20F4EACC" w:rsidR="00C025AA" w:rsidRDefault="00C025AA" w:rsidP="00C27E32"/>
    <w:p w14:paraId="00F3EB2D" w14:textId="48361A3F" w:rsidR="001E27DD" w:rsidRDefault="001E27DD" w:rsidP="00C27E32"/>
    <w:p w14:paraId="2891C80F" w14:textId="67C0E46F" w:rsidR="001E27DD" w:rsidRDefault="001E27DD" w:rsidP="00C27E32"/>
    <w:p w14:paraId="7BB4AF74" w14:textId="7F10F0D0" w:rsidR="001E27DD" w:rsidRDefault="001E27DD" w:rsidP="00C27E32"/>
    <w:p w14:paraId="5DBBEFD6" w14:textId="09A4628E" w:rsidR="001E27DD" w:rsidRDefault="001E27DD" w:rsidP="00C27E32"/>
    <w:p w14:paraId="0DECBC30" w14:textId="20FBAE69" w:rsidR="001E27DD" w:rsidRDefault="001E27DD" w:rsidP="00C27E32"/>
    <w:p w14:paraId="4DFC2FF0" w14:textId="026593F1" w:rsidR="001E27DD" w:rsidRDefault="00692280" w:rsidP="00C27E32"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5408" behindDoc="0" locked="0" layoutInCell="1" allowOverlap="1" wp14:anchorId="523FA7B3" wp14:editId="7FE355C2">
            <wp:simplePos x="0" y="0"/>
            <wp:positionH relativeFrom="page">
              <wp:posOffset>116408</wp:posOffset>
            </wp:positionH>
            <wp:positionV relativeFrom="paragraph">
              <wp:posOffset>255243</wp:posOffset>
            </wp:positionV>
            <wp:extent cx="7359287" cy="3171217"/>
            <wp:effectExtent l="0" t="0" r="0" b="0"/>
            <wp:wrapNone/>
            <wp:docPr id="3111334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33429" name="Imagen 31113342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6" t="12431" r="6957" b="24583"/>
                    <a:stretch/>
                  </pic:blipFill>
                  <pic:spPr bwMode="auto">
                    <a:xfrm>
                      <a:off x="0" y="0"/>
                      <a:ext cx="7359287" cy="3171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7F45C" w14:textId="77777777" w:rsidR="001E27DD" w:rsidRDefault="001E27DD" w:rsidP="00C27E32"/>
    <w:p w14:paraId="37F65606" w14:textId="77777777" w:rsidR="001E27DD" w:rsidRDefault="001E27DD" w:rsidP="00C27E32"/>
    <w:p w14:paraId="004EED8A" w14:textId="77777777" w:rsidR="001E27DD" w:rsidRDefault="001E27DD" w:rsidP="00C27E32"/>
    <w:p w14:paraId="6EFB73F0" w14:textId="77777777" w:rsidR="001E27DD" w:rsidRDefault="001E27DD" w:rsidP="00C27E32"/>
    <w:p w14:paraId="3F9BAFDB" w14:textId="77777777" w:rsidR="001E27DD" w:rsidRDefault="001E27DD" w:rsidP="00C27E32"/>
    <w:p w14:paraId="52B63B8D" w14:textId="77777777" w:rsidR="001E27DD" w:rsidRDefault="001E27DD" w:rsidP="00C27E32"/>
    <w:p w14:paraId="341765A4" w14:textId="77777777" w:rsidR="001E27DD" w:rsidRDefault="001E27DD" w:rsidP="00C27E32"/>
    <w:p w14:paraId="00A3211E" w14:textId="77777777" w:rsidR="001E27DD" w:rsidRDefault="001E27DD" w:rsidP="00C27E32"/>
    <w:p w14:paraId="0D3A3BE4" w14:textId="77777777" w:rsidR="001E27DD" w:rsidRDefault="001E27DD" w:rsidP="00C27E32"/>
    <w:p w14:paraId="0E1851F4" w14:textId="77777777" w:rsidR="001E27DD" w:rsidRDefault="001E27DD" w:rsidP="00C27E32"/>
    <w:p w14:paraId="560CBE7D" w14:textId="77777777" w:rsidR="001E27DD" w:rsidRDefault="001E27DD" w:rsidP="00C27E32"/>
    <w:p w14:paraId="3D8BBEAF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055E0657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E906F21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4AA62B15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F1ED1D8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E38862C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06E6AA13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498BA367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1C2FBE80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84D612F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3ACAD23B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3D794A42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8D860E8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F1C2B59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3101936C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10264F15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34E511A6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53A8E94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53C7FD2F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17580CF0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0251C84A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69039F9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CE10C62" w14:textId="77777777" w:rsidR="00D41CA9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3249BCBA" w14:textId="77777777" w:rsidR="0075019F" w:rsidRDefault="0075019F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29E80290" w14:textId="3EA74689" w:rsidR="00D41CA9" w:rsidRPr="005955D2" w:rsidRDefault="00D41CA9" w:rsidP="00D41CA9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  <w:r w:rsidRPr="00504BAB">
        <w:rPr>
          <w:rFonts w:ascii="Calibri" w:hAnsi="Calibri" w:cs="Calibri"/>
          <w:b/>
          <w:sz w:val="22"/>
          <w:szCs w:val="22"/>
          <w:u w:val="single"/>
          <w:lang w:val="es-PE"/>
        </w:rPr>
        <w:lastRenderedPageBreak/>
        <w:t>Pregunta 0</w:t>
      </w:r>
      <w:r>
        <w:rPr>
          <w:rFonts w:ascii="Calibri" w:hAnsi="Calibri" w:cs="Calibri"/>
          <w:b/>
          <w:sz w:val="22"/>
          <w:szCs w:val="22"/>
          <w:u w:val="single"/>
          <w:lang w:val="es-PE"/>
        </w:rPr>
        <w:t>5</w:t>
      </w:r>
    </w:p>
    <w:p w14:paraId="4E34452E" w14:textId="77777777" w:rsidR="00D41CA9" w:rsidRPr="00D41CA9" w:rsidRDefault="00D41CA9" w:rsidP="00D41CA9">
      <w:pPr>
        <w:suppressAutoHyphens w:val="0"/>
        <w:autoSpaceDE w:val="0"/>
        <w:autoSpaceDN w:val="0"/>
        <w:adjustRightInd w:val="0"/>
        <w:rPr>
          <w:color w:val="000000"/>
          <w:lang w:val="es-PE" w:eastAsia="es-ES"/>
        </w:rPr>
      </w:pPr>
    </w:p>
    <w:p w14:paraId="464EC669" w14:textId="156F25FD" w:rsidR="00D41CA9" w:rsidRPr="00D41CA9" w:rsidRDefault="00D41CA9" w:rsidP="00D41CA9">
      <w:p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s-PE" w:eastAsia="es-ES"/>
        </w:rPr>
      </w:pPr>
      <w:r w:rsidRPr="00D41CA9">
        <w:rPr>
          <w:rFonts w:asciiTheme="minorHAnsi" w:hAnsiTheme="minorHAnsi" w:cstheme="minorHAnsi"/>
          <w:color w:val="000000"/>
          <w:lang w:val="es-PE" w:eastAsia="es-ES"/>
        </w:rPr>
        <w:t>Simplificar</w:t>
      </w:r>
      <w:r w:rsidR="00A632D7" w:rsidRPr="00A632D7">
        <w:rPr>
          <w:rFonts w:asciiTheme="minorHAnsi" w:hAnsiTheme="minorHAnsi" w:cstheme="minorHAnsi"/>
          <w:color w:val="000000"/>
          <w:lang w:val="es-PE" w:eastAsia="es-ES"/>
        </w:rPr>
        <w:t xml:space="preserve"> la siguiente expresión algebraica:</w:t>
      </w:r>
    </w:p>
    <w:p w14:paraId="5C6B469E" w14:textId="6F5DBE8A" w:rsidR="00D41CA9" w:rsidRDefault="00D41CA9" w:rsidP="00C27E32">
      <w:pPr>
        <w:rPr>
          <w:rFonts w:asciiTheme="minorHAnsi" w:hAnsiTheme="minorHAnsi" w:cstheme="minorHAnsi"/>
        </w:rPr>
      </w:pPr>
    </w:p>
    <w:p w14:paraId="28F1579B" w14:textId="3046D4D6" w:rsidR="00A632D7" w:rsidRDefault="00A632D7" w:rsidP="00C27E32">
      <w:pPr>
        <w:rPr>
          <w:rFonts w:asciiTheme="minorHAnsi" w:hAnsiTheme="minorHAnsi" w:cstheme="minorHAnsi"/>
        </w:rPr>
      </w:pPr>
    </w:p>
    <w:p w14:paraId="44F4B0FC" w14:textId="1F3435C1" w:rsidR="00A632D7" w:rsidRDefault="0075019F" w:rsidP="00C27E32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A=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x+5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x+4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x+3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x+6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x+5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x+5</m:t>
                  </m:r>
                </m:sup>
              </m:sSup>
            </m:den>
          </m:f>
        </m:oMath>
      </m:oMathPara>
    </w:p>
    <w:p w14:paraId="4E46E379" w14:textId="10917CFD" w:rsidR="00A632D7" w:rsidRDefault="00A632D7" w:rsidP="00C27E32">
      <w:pPr>
        <w:rPr>
          <w:rFonts w:asciiTheme="minorHAnsi" w:hAnsiTheme="minorHAnsi" w:cstheme="minorHAnsi"/>
        </w:rPr>
      </w:pPr>
    </w:p>
    <w:p w14:paraId="3874BC32" w14:textId="71648C2C" w:rsidR="00A632D7" w:rsidRDefault="00A632D7" w:rsidP="00C27E32">
      <w:pPr>
        <w:rPr>
          <w:rFonts w:asciiTheme="minorHAnsi" w:hAnsiTheme="minorHAnsi" w:cstheme="minorHAnsi"/>
        </w:rPr>
      </w:pPr>
    </w:p>
    <w:p w14:paraId="39627529" w14:textId="1135856E" w:rsidR="00A632D7" w:rsidRDefault="00A632D7" w:rsidP="00C27E32">
      <w:pPr>
        <w:rPr>
          <w:rFonts w:asciiTheme="minorHAnsi" w:hAnsiTheme="minorHAnsi" w:cstheme="minorHAnsi"/>
        </w:rPr>
      </w:pPr>
    </w:p>
    <w:tbl>
      <w:tblPr>
        <w:tblW w:w="51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2398"/>
        <w:gridCol w:w="2406"/>
        <w:gridCol w:w="2465"/>
        <w:gridCol w:w="2011"/>
      </w:tblGrid>
      <w:tr w:rsidR="00A632D7" w:rsidRPr="00504BAB" w14:paraId="21D522F1" w14:textId="77777777" w:rsidTr="00FD1803">
        <w:trPr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62B3A" w14:textId="77777777" w:rsidR="00A632D7" w:rsidRPr="00504BAB" w:rsidRDefault="00A632D7" w:rsidP="00FD1803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504BAB">
              <w:rPr>
                <w:rFonts w:ascii="Calibri" w:hAnsi="Calibri" w:cs="Calibri"/>
                <w:b/>
                <w:sz w:val="22"/>
                <w:szCs w:val="22"/>
              </w:rPr>
              <w:t>Rúbrica</w:t>
            </w:r>
          </w:p>
        </w:tc>
      </w:tr>
      <w:tr w:rsidR="00A632D7" w:rsidRPr="00504BAB" w14:paraId="6734A1A2" w14:textId="77777777" w:rsidTr="00FD1803">
        <w:trPr>
          <w:jc w:val="center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A4D59" w14:textId="77777777" w:rsidR="00A632D7" w:rsidRPr="00504BAB" w:rsidRDefault="00A632D7" w:rsidP="00FD1803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Puntos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601FD" w14:textId="77777777" w:rsidR="00A632D7" w:rsidRPr="00504BAB" w:rsidRDefault="00A632D7" w:rsidP="00FD1803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Excelente: 4</w:t>
            </w: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 puntos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6F24B" w14:textId="77777777" w:rsidR="00A632D7" w:rsidRPr="00504BAB" w:rsidRDefault="00A632D7" w:rsidP="00FD1803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Bueno: 3 puntos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A079B" w14:textId="77777777" w:rsidR="00A632D7" w:rsidRPr="00504BAB" w:rsidRDefault="00A632D7" w:rsidP="00FD1803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Regular: 2 puntos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28F6A" w14:textId="77777777" w:rsidR="00A632D7" w:rsidRPr="00504BAB" w:rsidRDefault="00A632D7" w:rsidP="00FD1803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En Proceso</w:t>
            </w: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: 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1 punto</w:t>
            </w:r>
          </w:p>
        </w:tc>
      </w:tr>
      <w:tr w:rsidR="00A632D7" w:rsidRPr="00A632D7" w14:paraId="5BF6B9FB" w14:textId="77777777" w:rsidTr="00FD1803">
        <w:trPr>
          <w:trHeight w:val="139"/>
          <w:jc w:val="center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29B2AB" w14:textId="77777777" w:rsidR="00A632D7" w:rsidRPr="00A632D7" w:rsidRDefault="00A632D7" w:rsidP="00FD1803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Cs/>
                <w:sz w:val="20"/>
              </w:rPr>
            </w:pPr>
            <w:r w:rsidRPr="00A632D7">
              <w:rPr>
                <w:rFonts w:ascii="Calibri" w:hAnsi="Calibri" w:cs="Calibri"/>
                <w:bCs/>
                <w:sz w:val="20"/>
                <w:szCs w:val="22"/>
              </w:rPr>
              <w:t xml:space="preserve">04 </w:t>
            </w:r>
            <w:proofErr w:type="gramStart"/>
            <w:r w:rsidRPr="00A632D7">
              <w:rPr>
                <w:rFonts w:ascii="Calibri" w:hAnsi="Calibri" w:cs="Calibri"/>
                <w:bCs/>
                <w:sz w:val="20"/>
                <w:szCs w:val="22"/>
              </w:rPr>
              <w:t>Puntos</w:t>
            </w:r>
            <w:proofErr w:type="gramEnd"/>
          </w:p>
        </w:tc>
        <w:tc>
          <w:tcPr>
            <w:tcW w:w="1183" w:type="pct"/>
          </w:tcPr>
          <w:p w14:paraId="7FB83CC2" w14:textId="741CD0AF" w:rsidR="00A632D7" w:rsidRPr="00A632D7" w:rsidRDefault="00A632D7" w:rsidP="00FD1803">
            <w:pPr>
              <w:pStyle w:val="TableParagraph"/>
              <w:spacing w:line="276" w:lineRule="auto"/>
              <w:ind w:left="114" w:right="106"/>
              <w:rPr>
                <w:rFonts w:ascii="Calibri"/>
                <w:bCs/>
                <w:sz w:val="18"/>
              </w:rPr>
            </w:pPr>
            <w:r w:rsidRPr="00A632D7">
              <w:rPr>
                <w:rFonts w:ascii="Calibri"/>
                <w:bCs/>
                <w:sz w:val="18"/>
              </w:rPr>
              <w:t>Resuelve correctamente la expresi</w:t>
            </w:r>
            <w:r w:rsidRPr="00A632D7">
              <w:rPr>
                <w:rFonts w:ascii="Calibri"/>
                <w:bCs/>
                <w:sz w:val="18"/>
              </w:rPr>
              <w:t>ó</w:t>
            </w:r>
            <w:r w:rsidRPr="00A632D7">
              <w:rPr>
                <w:rFonts w:ascii="Calibri"/>
                <w:bCs/>
                <w:sz w:val="18"/>
              </w:rPr>
              <w:t>n algebraica y llega a la soluci</w:t>
            </w:r>
            <w:r w:rsidRPr="00A632D7">
              <w:rPr>
                <w:rFonts w:ascii="Calibri"/>
                <w:bCs/>
                <w:sz w:val="18"/>
              </w:rPr>
              <w:t>ó</w:t>
            </w:r>
            <w:r w:rsidRPr="00A632D7">
              <w:rPr>
                <w:rFonts w:ascii="Calibri"/>
                <w:bCs/>
                <w:sz w:val="18"/>
              </w:rPr>
              <w:t xml:space="preserve">n </w:t>
            </w:r>
            <w:r>
              <w:rPr>
                <w:rFonts w:ascii="Calibri"/>
                <w:bCs/>
                <w:sz w:val="18"/>
              </w:rPr>
              <w:t>del caso</w:t>
            </w:r>
          </w:p>
        </w:tc>
        <w:tc>
          <w:tcPr>
            <w:tcW w:w="1187" w:type="pct"/>
          </w:tcPr>
          <w:p w14:paraId="478A50E8" w14:textId="5C7391C2" w:rsidR="00A632D7" w:rsidRPr="00A632D7" w:rsidRDefault="00A632D7" w:rsidP="00FD1803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Cs/>
                <w:sz w:val="20"/>
              </w:rPr>
            </w:pPr>
            <w:r w:rsidRPr="00A632D7">
              <w:rPr>
                <w:rFonts w:ascii="Calibri"/>
                <w:bCs/>
                <w:sz w:val="18"/>
              </w:rPr>
              <w:t>Resuelve  la expresi</w:t>
            </w:r>
            <w:r w:rsidRPr="00A632D7">
              <w:rPr>
                <w:rFonts w:ascii="Calibri"/>
                <w:bCs/>
                <w:sz w:val="18"/>
              </w:rPr>
              <w:t>ó</w:t>
            </w:r>
            <w:r w:rsidRPr="00A632D7">
              <w:rPr>
                <w:rFonts w:ascii="Calibri"/>
                <w:bCs/>
                <w:sz w:val="18"/>
              </w:rPr>
              <w:t>n algebraica y llega a la soluci</w:t>
            </w:r>
            <w:r w:rsidRPr="00A632D7">
              <w:rPr>
                <w:rFonts w:ascii="Calibri"/>
                <w:bCs/>
                <w:sz w:val="18"/>
              </w:rPr>
              <w:t>ó</w:t>
            </w:r>
            <w:r w:rsidRPr="00A632D7">
              <w:rPr>
                <w:rFonts w:ascii="Calibri"/>
                <w:bCs/>
                <w:sz w:val="18"/>
              </w:rPr>
              <w:t>n con algunos errores</w:t>
            </w:r>
          </w:p>
        </w:tc>
        <w:tc>
          <w:tcPr>
            <w:tcW w:w="1216" w:type="pct"/>
          </w:tcPr>
          <w:p w14:paraId="204EB265" w14:textId="31A6FF73" w:rsidR="00A632D7" w:rsidRPr="00A632D7" w:rsidRDefault="00A632D7" w:rsidP="00FD1803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Cs/>
                <w:sz w:val="20"/>
              </w:rPr>
            </w:pPr>
            <w:r w:rsidRPr="00A632D7">
              <w:rPr>
                <w:rFonts w:ascii="Calibri"/>
                <w:bCs/>
                <w:sz w:val="18"/>
              </w:rPr>
              <w:t xml:space="preserve">Resuelve </w:t>
            </w:r>
            <w:r>
              <w:rPr>
                <w:rFonts w:ascii="Calibri"/>
                <w:bCs/>
                <w:sz w:val="18"/>
              </w:rPr>
              <w:t>el caso pero comete errores en la solucion del caso</w:t>
            </w:r>
          </w:p>
        </w:tc>
        <w:tc>
          <w:tcPr>
            <w:tcW w:w="992" w:type="pct"/>
          </w:tcPr>
          <w:p w14:paraId="061E8591" w14:textId="57E81ED3" w:rsidR="00A632D7" w:rsidRPr="00A632D7" w:rsidRDefault="00A632D7" w:rsidP="00FD1803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Cs/>
                <w:sz w:val="20"/>
              </w:rPr>
            </w:pPr>
            <w:r w:rsidRPr="00A632D7">
              <w:rPr>
                <w:rFonts w:ascii="Calibri" w:hAnsi="Calibri" w:cs="Calibri"/>
                <w:bCs/>
                <w:sz w:val="20"/>
              </w:rPr>
              <w:t>Realiza operaciones sueltas y no llega a ninguna solución</w:t>
            </w:r>
          </w:p>
        </w:tc>
      </w:tr>
    </w:tbl>
    <w:p w14:paraId="4D4C9724" w14:textId="47733214" w:rsidR="00A632D7" w:rsidRPr="00A632D7" w:rsidRDefault="00692280" w:rsidP="00C27E32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anchor distT="0" distB="0" distL="114300" distR="114300" simplePos="0" relativeHeight="251666432" behindDoc="0" locked="0" layoutInCell="1" allowOverlap="1" wp14:anchorId="295508E0" wp14:editId="4EF07F47">
            <wp:simplePos x="0" y="0"/>
            <wp:positionH relativeFrom="column">
              <wp:posOffset>-778456</wp:posOffset>
            </wp:positionH>
            <wp:positionV relativeFrom="paragraph">
              <wp:posOffset>387363</wp:posOffset>
            </wp:positionV>
            <wp:extent cx="7651456" cy="4630365"/>
            <wp:effectExtent l="0" t="0" r="6985" b="0"/>
            <wp:wrapNone/>
            <wp:docPr id="17649277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27735" name="Imagen 176492773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4" t="3867" r="6190"/>
                    <a:stretch/>
                  </pic:blipFill>
                  <pic:spPr bwMode="auto">
                    <a:xfrm>
                      <a:off x="0" y="0"/>
                      <a:ext cx="7654808" cy="4632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32D7" w:rsidRPr="00A632D7" w:rsidSect="00680382">
      <w:pgSz w:w="11906" w:h="16838"/>
      <w:pgMar w:top="1134" w:right="907" w:bottom="709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AA214C0"/>
    <w:multiLevelType w:val="hybridMultilevel"/>
    <w:tmpl w:val="AE8A7FB2"/>
    <w:lvl w:ilvl="0" w:tplc="C2B07BD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26378"/>
    <w:multiLevelType w:val="hybridMultilevel"/>
    <w:tmpl w:val="B57CD5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63E56"/>
    <w:multiLevelType w:val="multilevel"/>
    <w:tmpl w:val="4FBC6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2B260608"/>
    <w:multiLevelType w:val="hybridMultilevel"/>
    <w:tmpl w:val="2E4EED4C"/>
    <w:lvl w:ilvl="0" w:tplc="F4449E8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A91264"/>
    <w:multiLevelType w:val="hybridMultilevel"/>
    <w:tmpl w:val="6E6A5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5104D"/>
    <w:multiLevelType w:val="hybridMultilevel"/>
    <w:tmpl w:val="3F40DB72"/>
    <w:lvl w:ilvl="0" w:tplc="22825A34">
      <w:numFmt w:val="bullet"/>
      <w:lvlText w:val="-"/>
      <w:lvlJc w:val="left"/>
      <w:pPr>
        <w:ind w:left="818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DC901888">
      <w:start w:val="1"/>
      <w:numFmt w:val="lowerLetter"/>
      <w:lvlText w:val="%2."/>
      <w:lvlJc w:val="left"/>
      <w:pPr>
        <w:ind w:left="1536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636C7A40"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3" w:tplc="62B29A70">
      <w:numFmt w:val="bullet"/>
      <w:lvlText w:val="•"/>
      <w:lvlJc w:val="left"/>
      <w:pPr>
        <w:ind w:left="3421" w:hanging="360"/>
      </w:pPr>
      <w:rPr>
        <w:rFonts w:hint="default"/>
        <w:lang w:val="es-ES" w:eastAsia="en-US" w:bidi="ar-SA"/>
      </w:rPr>
    </w:lvl>
    <w:lvl w:ilvl="4" w:tplc="46606582"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5" w:tplc="BEF69506">
      <w:numFmt w:val="bullet"/>
      <w:lvlText w:val="•"/>
      <w:lvlJc w:val="left"/>
      <w:pPr>
        <w:ind w:left="5302" w:hanging="360"/>
      </w:pPr>
      <w:rPr>
        <w:rFonts w:hint="default"/>
        <w:lang w:val="es-ES" w:eastAsia="en-US" w:bidi="ar-SA"/>
      </w:rPr>
    </w:lvl>
    <w:lvl w:ilvl="6" w:tplc="AD0C1D42">
      <w:numFmt w:val="bullet"/>
      <w:lvlText w:val="•"/>
      <w:lvlJc w:val="left"/>
      <w:pPr>
        <w:ind w:left="6243" w:hanging="360"/>
      </w:pPr>
      <w:rPr>
        <w:rFonts w:hint="default"/>
        <w:lang w:val="es-ES" w:eastAsia="en-US" w:bidi="ar-SA"/>
      </w:rPr>
    </w:lvl>
    <w:lvl w:ilvl="7" w:tplc="CCC8BB4E">
      <w:numFmt w:val="bullet"/>
      <w:lvlText w:val="•"/>
      <w:lvlJc w:val="left"/>
      <w:pPr>
        <w:ind w:left="7184" w:hanging="360"/>
      </w:pPr>
      <w:rPr>
        <w:rFonts w:hint="default"/>
        <w:lang w:val="es-ES" w:eastAsia="en-US" w:bidi="ar-SA"/>
      </w:rPr>
    </w:lvl>
    <w:lvl w:ilvl="8" w:tplc="1FB47C5C">
      <w:numFmt w:val="bullet"/>
      <w:lvlText w:val="•"/>
      <w:lvlJc w:val="left"/>
      <w:pPr>
        <w:ind w:left="812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4FA2B11"/>
    <w:multiLevelType w:val="hybridMultilevel"/>
    <w:tmpl w:val="D2B646F4"/>
    <w:lvl w:ilvl="0" w:tplc="280A0011">
      <w:start w:val="1"/>
      <w:numFmt w:val="decimal"/>
      <w:lvlText w:val="%1)"/>
      <w:lvlJc w:val="left"/>
      <w:pPr>
        <w:ind w:left="502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71FE1"/>
    <w:multiLevelType w:val="hybridMultilevel"/>
    <w:tmpl w:val="7F02E2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2D5094"/>
    <w:multiLevelType w:val="hybridMultilevel"/>
    <w:tmpl w:val="5596F23A"/>
    <w:lvl w:ilvl="0" w:tplc="49E0645E">
      <w:start w:val="5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C53C2"/>
    <w:multiLevelType w:val="hybridMultilevel"/>
    <w:tmpl w:val="27BCB0F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C37BC"/>
    <w:multiLevelType w:val="hybridMultilevel"/>
    <w:tmpl w:val="A9246E9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D6F40"/>
    <w:multiLevelType w:val="hybridMultilevel"/>
    <w:tmpl w:val="66B6E2E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770F7B"/>
    <w:multiLevelType w:val="hybridMultilevel"/>
    <w:tmpl w:val="40AA32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781E2B"/>
    <w:multiLevelType w:val="hybridMultilevel"/>
    <w:tmpl w:val="F0382DF6"/>
    <w:lvl w:ilvl="0" w:tplc="60B69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15C25C6">
      <w:numFmt w:val="bullet"/>
      <w:lvlText w:val="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142BD"/>
    <w:multiLevelType w:val="hybridMultilevel"/>
    <w:tmpl w:val="3D543D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144F92"/>
    <w:multiLevelType w:val="hybridMultilevel"/>
    <w:tmpl w:val="9676C3F2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81B5CF8"/>
    <w:multiLevelType w:val="hybridMultilevel"/>
    <w:tmpl w:val="8DDA4A6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F72523"/>
    <w:multiLevelType w:val="hybridMultilevel"/>
    <w:tmpl w:val="E6CCBB28"/>
    <w:lvl w:ilvl="0" w:tplc="53903D5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15D6966"/>
    <w:multiLevelType w:val="hybridMultilevel"/>
    <w:tmpl w:val="6148A37C"/>
    <w:lvl w:ilvl="0" w:tplc="B0901A32">
      <w:start w:val="1"/>
      <w:numFmt w:val="lowerLetter"/>
      <w:lvlText w:val="%1)"/>
      <w:lvlJc w:val="left"/>
      <w:pPr>
        <w:ind w:left="451" w:hanging="360"/>
      </w:pPr>
      <w:rPr>
        <w:rFonts w:hint="default"/>
        <w:b/>
        <w:w w:val="12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171" w:hanging="360"/>
      </w:pPr>
    </w:lvl>
    <w:lvl w:ilvl="2" w:tplc="280A001B" w:tentative="1">
      <w:start w:val="1"/>
      <w:numFmt w:val="lowerRoman"/>
      <w:lvlText w:val="%3."/>
      <w:lvlJc w:val="right"/>
      <w:pPr>
        <w:ind w:left="1891" w:hanging="180"/>
      </w:pPr>
    </w:lvl>
    <w:lvl w:ilvl="3" w:tplc="280A000F" w:tentative="1">
      <w:start w:val="1"/>
      <w:numFmt w:val="decimal"/>
      <w:lvlText w:val="%4."/>
      <w:lvlJc w:val="left"/>
      <w:pPr>
        <w:ind w:left="2611" w:hanging="360"/>
      </w:pPr>
    </w:lvl>
    <w:lvl w:ilvl="4" w:tplc="280A0019" w:tentative="1">
      <w:start w:val="1"/>
      <w:numFmt w:val="lowerLetter"/>
      <w:lvlText w:val="%5."/>
      <w:lvlJc w:val="left"/>
      <w:pPr>
        <w:ind w:left="3331" w:hanging="360"/>
      </w:pPr>
    </w:lvl>
    <w:lvl w:ilvl="5" w:tplc="280A001B" w:tentative="1">
      <w:start w:val="1"/>
      <w:numFmt w:val="lowerRoman"/>
      <w:lvlText w:val="%6."/>
      <w:lvlJc w:val="right"/>
      <w:pPr>
        <w:ind w:left="4051" w:hanging="180"/>
      </w:pPr>
    </w:lvl>
    <w:lvl w:ilvl="6" w:tplc="280A000F" w:tentative="1">
      <w:start w:val="1"/>
      <w:numFmt w:val="decimal"/>
      <w:lvlText w:val="%7."/>
      <w:lvlJc w:val="left"/>
      <w:pPr>
        <w:ind w:left="4771" w:hanging="360"/>
      </w:pPr>
    </w:lvl>
    <w:lvl w:ilvl="7" w:tplc="280A0019" w:tentative="1">
      <w:start w:val="1"/>
      <w:numFmt w:val="lowerLetter"/>
      <w:lvlText w:val="%8."/>
      <w:lvlJc w:val="left"/>
      <w:pPr>
        <w:ind w:left="5491" w:hanging="360"/>
      </w:pPr>
    </w:lvl>
    <w:lvl w:ilvl="8" w:tplc="280A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24" w15:restartNumberingAfterBreak="0">
    <w:nsid w:val="616B15CD"/>
    <w:multiLevelType w:val="hybridMultilevel"/>
    <w:tmpl w:val="4AD8C3B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5E30873"/>
    <w:multiLevelType w:val="multilevel"/>
    <w:tmpl w:val="595205C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DF23E55"/>
    <w:multiLevelType w:val="hybridMultilevel"/>
    <w:tmpl w:val="208855B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1A3C6A"/>
    <w:multiLevelType w:val="hybridMultilevel"/>
    <w:tmpl w:val="713EF586"/>
    <w:lvl w:ilvl="0" w:tplc="0C1E222C">
      <w:start w:val="1"/>
      <w:numFmt w:val="decimal"/>
      <w:lvlText w:val="%1."/>
      <w:lvlJc w:val="left"/>
      <w:pPr>
        <w:ind w:left="420" w:hanging="360"/>
      </w:pPr>
      <w:rPr>
        <w:rFonts w:ascii="Helvetica" w:hAnsi="Helvetica" w:cs="Helvetica" w:hint="default"/>
        <w:color w:val="333333"/>
        <w:sz w:val="21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7DDC45F5"/>
    <w:multiLevelType w:val="hybridMultilevel"/>
    <w:tmpl w:val="3B14C53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54610"/>
    <w:multiLevelType w:val="hybridMultilevel"/>
    <w:tmpl w:val="AE8A7FB2"/>
    <w:lvl w:ilvl="0" w:tplc="C2B07BD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879290">
    <w:abstractNumId w:val="0"/>
  </w:num>
  <w:num w:numId="2" w16cid:durableId="1968469471">
    <w:abstractNumId w:val="1"/>
  </w:num>
  <w:num w:numId="3" w16cid:durableId="2006080549">
    <w:abstractNumId w:val="2"/>
  </w:num>
  <w:num w:numId="4" w16cid:durableId="651911997">
    <w:abstractNumId w:val="3"/>
  </w:num>
  <w:num w:numId="5" w16cid:durableId="1308241477">
    <w:abstractNumId w:val="4"/>
  </w:num>
  <w:num w:numId="6" w16cid:durableId="667051219">
    <w:abstractNumId w:val="25"/>
  </w:num>
  <w:num w:numId="7" w16cid:durableId="1877740843">
    <w:abstractNumId w:val="9"/>
  </w:num>
  <w:num w:numId="8" w16cid:durableId="797720378">
    <w:abstractNumId w:val="7"/>
  </w:num>
  <w:num w:numId="9" w16cid:durableId="755522075">
    <w:abstractNumId w:val="13"/>
  </w:num>
  <w:num w:numId="10" w16cid:durableId="78258426">
    <w:abstractNumId w:val="14"/>
  </w:num>
  <w:num w:numId="11" w16cid:durableId="1353606354">
    <w:abstractNumId w:val="24"/>
  </w:num>
  <w:num w:numId="12" w16cid:durableId="149181283">
    <w:abstractNumId w:val="18"/>
  </w:num>
  <w:num w:numId="13" w16cid:durableId="1368989372">
    <w:abstractNumId w:val="15"/>
  </w:num>
  <w:num w:numId="14" w16cid:durableId="590502780">
    <w:abstractNumId w:val="11"/>
  </w:num>
  <w:num w:numId="15" w16cid:durableId="19693115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82867226">
    <w:abstractNumId w:val="14"/>
  </w:num>
  <w:num w:numId="17" w16cid:durableId="206120208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47997441">
    <w:abstractNumId w:val="19"/>
  </w:num>
  <w:num w:numId="19" w16cid:durableId="628823655">
    <w:abstractNumId w:val="6"/>
  </w:num>
  <w:num w:numId="20" w16cid:durableId="1252352574">
    <w:abstractNumId w:val="27"/>
  </w:num>
  <w:num w:numId="21" w16cid:durableId="950238698">
    <w:abstractNumId w:val="29"/>
  </w:num>
  <w:num w:numId="22" w16cid:durableId="195895371">
    <w:abstractNumId w:val="12"/>
  </w:num>
  <w:num w:numId="23" w16cid:durableId="1656489785">
    <w:abstractNumId w:val="17"/>
  </w:num>
  <w:num w:numId="24" w16cid:durableId="1013846764">
    <w:abstractNumId w:val="21"/>
  </w:num>
  <w:num w:numId="25" w16cid:durableId="1287464002">
    <w:abstractNumId w:val="26"/>
  </w:num>
  <w:num w:numId="26" w16cid:durableId="866405612">
    <w:abstractNumId w:val="16"/>
  </w:num>
  <w:num w:numId="27" w16cid:durableId="1028219064">
    <w:abstractNumId w:val="5"/>
  </w:num>
  <w:num w:numId="28" w16cid:durableId="650519799">
    <w:abstractNumId w:val="19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9" w16cid:durableId="786506903">
    <w:abstractNumId w:val="8"/>
  </w:num>
  <w:num w:numId="30" w16cid:durableId="1764716557">
    <w:abstractNumId w:val="20"/>
  </w:num>
  <w:num w:numId="31" w16cid:durableId="129636030">
    <w:abstractNumId w:val="10"/>
  </w:num>
  <w:num w:numId="32" w16cid:durableId="867186123">
    <w:abstractNumId w:val="23"/>
  </w:num>
  <w:num w:numId="33" w16cid:durableId="1623926552">
    <w:abstractNumId w:val="28"/>
  </w:num>
  <w:num w:numId="34" w16cid:durableId="14008620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ED"/>
    <w:rsid w:val="000000F9"/>
    <w:rsid w:val="0002137E"/>
    <w:rsid w:val="00041E1E"/>
    <w:rsid w:val="000941F1"/>
    <w:rsid w:val="000E5CBE"/>
    <w:rsid w:val="000F273E"/>
    <w:rsid w:val="000F4865"/>
    <w:rsid w:val="001321ED"/>
    <w:rsid w:val="0018145F"/>
    <w:rsid w:val="00183139"/>
    <w:rsid w:val="00185979"/>
    <w:rsid w:val="00196B30"/>
    <w:rsid w:val="001C01D4"/>
    <w:rsid w:val="001C68BC"/>
    <w:rsid w:val="001E1859"/>
    <w:rsid w:val="001E27DD"/>
    <w:rsid w:val="001E2BAC"/>
    <w:rsid w:val="00211231"/>
    <w:rsid w:val="0021414E"/>
    <w:rsid w:val="002233B2"/>
    <w:rsid w:val="0023428B"/>
    <w:rsid w:val="00251476"/>
    <w:rsid w:val="002546A7"/>
    <w:rsid w:val="00282B01"/>
    <w:rsid w:val="0029472F"/>
    <w:rsid w:val="002C78E3"/>
    <w:rsid w:val="002D7CA6"/>
    <w:rsid w:val="00312F31"/>
    <w:rsid w:val="003722AD"/>
    <w:rsid w:val="00383B5B"/>
    <w:rsid w:val="003871DE"/>
    <w:rsid w:val="00392C4D"/>
    <w:rsid w:val="003A6F16"/>
    <w:rsid w:val="003E032D"/>
    <w:rsid w:val="003E40C6"/>
    <w:rsid w:val="003F5F53"/>
    <w:rsid w:val="00407D83"/>
    <w:rsid w:val="00443597"/>
    <w:rsid w:val="004572AA"/>
    <w:rsid w:val="004C3A2E"/>
    <w:rsid w:val="004C3CA6"/>
    <w:rsid w:val="004D506F"/>
    <w:rsid w:val="004E2AF6"/>
    <w:rsid w:val="00510926"/>
    <w:rsid w:val="00511DD7"/>
    <w:rsid w:val="00531122"/>
    <w:rsid w:val="00546E1C"/>
    <w:rsid w:val="00565236"/>
    <w:rsid w:val="00573721"/>
    <w:rsid w:val="005836F8"/>
    <w:rsid w:val="00586D40"/>
    <w:rsid w:val="005955D2"/>
    <w:rsid w:val="005A419A"/>
    <w:rsid w:val="005B5646"/>
    <w:rsid w:val="0061661D"/>
    <w:rsid w:val="00637D34"/>
    <w:rsid w:val="00646106"/>
    <w:rsid w:val="006501A0"/>
    <w:rsid w:val="00677726"/>
    <w:rsid w:val="00680382"/>
    <w:rsid w:val="00691459"/>
    <w:rsid w:val="00692280"/>
    <w:rsid w:val="006A259F"/>
    <w:rsid w:val="006B60B7"/>
    <w:rsid w:val="006C6D50"/>
    <w:rsid w:val="006D0AE0"/>
    <w:rsid w:val="006F6990"/>
    <w:rsid w:val="00706275"/>
    <w:rsid w:val="0075019F"/>
    <w:rsid w:val="007627ED"/>
    <w:rsid w:val="00763DFB"/>
    <w:rsid w:val="00780D92"/>
    <w:rsid w:val="0078276F"/>
    <w:rsid w:val="007E18AF"/>
    <w:rsid w:val="00842258"/>
    <w:rsid w:val="008A2F7E"/>
    <w:rsid w:val="008B0705"/>
    <w:rsid w:val="008B7FBF"/>
    <w:rsid w:val="008E1F3D"/>
    <w:rsid w:val="00914EE8"/>
    <w:rsid w:val="00934C56"/>
    <w:rsid w:val="009553AF"/>
    <w:rsid w:val="009D0FA9"/>
    <w:rsid w:val="009E64B4"/>
    <w:rsid w:val="00A02204"/>
    <w:rsid w:val="00A06B6A"/>
    <w:rsid w:val="00A13471"/>
    <w:rsid w:val="00A264B8"/>
    <w:rsid w:val="00A60FC7"/>
    <w:rsid w:val="00A632D7"/>
    <w:rsid w:val="00A75EA4"/>
    <w:rsid w:val="00AD4E79"/>
    <w:rsid w:val="00B55549"/>
    <w:rsid w:val="00B560A3"/>
    <w:rsid w:val="00B62EE1"/>
    <w:rsid w:val="00B67A32"/>
    <w:rsid w:val="00B87A26"/>
    <w:rsid w:val="00BA04FC"/>
    <w:rsid w:val="00BA15B7"/>
    <w:rsid w:val="00BA6B52"/>
    <w:rsid w:val="00BB7BEE"/>
    <w:rsid w:val="00BD7C1D"/>
    <w:rsid w:val="00C025AA"/>
    <w:rsid w:val="00C05ABD"/>
    <w:rsid w:val="00C140F4"/>
    <w:rsid w:val="00C27E32"/>
    <w:rsid w:val="00C70563"/>
    <w:rsid w:val="00CD2450"/>
    <w:rsid w:val="00CD761E"/>
    <w:rsid w:val="00CE0207"/>
    <w:rsid w:val="00CE6F89"/>
    <w:rsid w:val="00D260C7"/>
    <w:rsid w:val="00D41CA9"/>
    <w:rsid w:val="00D9445B"/>
    <w:rsid w:val="00DA1463"/>
    <w:rsid w:val="00DC2189"/>
    <w:rsid w:val="00DE70AB"/>
    <w:rsid w:val="00E009D5"/>
    <w:rsid w:val="00E22292"/>
    <w:rsid w:val="00E25309"/>
    <w:rsid w:val="00E819F9"/>
    <w:rsid w:val="00EA32AE"/>
    <w:rsid w:val="00EE37A3"/>
    <w:rsid w:val="00EF20EA"/>
    <w:rsid w:val="00F110B7"/>
    <w:rsid w:val="00F41236"/>
    <w:rsid w:val="00F43564"/>
    <w:rsid w:val="00F64F7A"/>
    <w:rsid w:val="00F66F7F"/>
    <w:rsid w:val="00F773F7"/>
    <w:rsid w:val="00F779C0"/>
    <w:rsid w:val="00FA1153"/>
    <w:rsid w:val="00FA5E61"/>
    <w:rsid w:val="00FB0209"/>
    <w:rsid w:val="00FB2DEA"/>
    <w:rsid w:val="00FD6515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14FADC1E"/>
  <w15:docId w15:val="{8B52B6ED-3D91-4621-AE21-9DB0364D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D50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B87A26"/>
    <w:pPr>
      <w:keepNext/>
      <w:numPr>
        <w:numId w:val="1"/>
      </w:numPr>
      <w:outlineLvl w:val="0"/>
    </w:pPr>
    <w:rPr>
      <w:rFonts w:ascii="Arial" w:hAnsi="Arial" w:cs="Arial"/>
      <w:b/>
      <w:sz w:val="22"/>
      <w:szCs w:val="20"/>
    </w:rPr>
  </w:style>
  <w:style w:type="paragraph" w:styleId="Ttulo2">
    <w:name w:val="heading 2"/>
    <w:basedOn w:val="Normal"/>
    <w:next w:val="Normal"/>
    <w:qFormat/>
    <w:rsid w:val="00B87A26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sz w:val="22"/>
      <w:szCs w:val="20"/>
    </w:rPr>
  </w:style>
  <w:style w:type="paragraph" w:styleId="Ttulo3">
    <w:name w:val="heading 3"/>
    <w:basedOn w:val="Normal"/>
    <w:next w:val="Normal"/>
    <w:link w:val="Ttulo3Car"/>
    <w:qFormat/>
    <w:rsid w:val="00B87A26"/>
    <w:pPr>
      <w:keepNext/>
      <w:numPr>
        <w:ilvl w:val="2"/>
        <w:numId w:val="1"/>
      </w:numPr>
      <w:jc w:val="center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qFormat/>
    <w:rsid w:val="00B87A2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qFormat/>
    <w:rsid w:val="00B87A26"/>
    <w:pPr>
      <w:numPr>
        <w:ilvl w:val="7"/>
        <w:numId w:val="1"/>
      </w:numPr>
      <w:spacing w:before="240" w:after="60"/>
      <w:outlineLvl w:val="7"/>
    </w:pPr>
    <w:rPr>
      <w:i/>
      <w:iCs/>
      <w:lang w:val="it-IT"/>
    </w:rPr>
  </w:style>
  <w:style w:type="paragraph" w:styleId="Ttulo9">
    <w:name w:val="heading 9"/>
    <w:basedOn w:val="Normal"/>
    <w:next w:val="Normal"/>
    <w:qFormat/>
    <w:rsid w:val="00B87A26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sid w:val="00B87A26"/>
    <w:rPr>
      <w:rFonts w:ascii="Symbol" w:hAnsi="Symbol" w:cs="Symbol"/>
    </w:rPr>
  </w:style>
  <w:style w:type="character" w:customStyle="1" w:styleId="WW8Num4z0">
    <w:name w:val="WW8Num4z0"/>
    <w:rsid w:val="00B87A26"/>
    <w:rPr>
      <w:rFonts w:ascii="Wingdings" w:hAnsi="Wingdings" w:cs="Wingdings"/>
    </w:rPr>
  </w:style>
  <w:style w:type="character" w:customStyle="1" w:styleId="Absatz-Standardschriftart">
    <w:name w:val="Absatz-Standardschriftart"/>
    <w:rsid w:val="00B87A26"/>
  </w:style>
  <w:style w:type="character" w:customStyle="1" w:styleId="WW8Num5z0">
    <w:name w:val="WW8Num5z0"/>
    <w:rsid w:val="00B87A26"/>
    <w:rPr>
      <w:rFonts w:ascii="Calibri" w:eastAsia="Times New Roman" w:hAnsi="Calibri" w:cs="Arial"/>
      <w:color w:val="000000"/>
      <w:sz w:val="22"/>
      <w:szCs w:val="22"/>
    </w:rPr>
  </w:style>
  <w:style w:type="character" w:customStyle="1" w:styleId="WW-Absatz-Standardschriftart">
    <w:name w:val="WW-Absatz-Standardschriftart"/>
    <w:rsid w:val="00B87A26"/>
  </w:style>
  <w:style w:type="character" w:customStyle="1" w:styleId="WW-Absatz-Standardschriftart1">
    <w:name w:val="WW-Absatz-Standardschriftart1"/>
    <w:rsid w:val="00B87A26"/>
  </w:style>
  <w:style w:type="character" w:customStyle="1" w:styleId="WW8Num1z0">
    <w:name w:val="WW8Num1z0"/>
    <w:rsid w:val="00B87A26"/>
    <w:rPr>
      <w:b w:val="0"/>
      <w:sz w:val="24"/>
      <w:szCs w:val="24"/>
    </w:rPr>
  </w:style>
  <w:style w:type="character" w:customStyle="1" w:styleId="WW8Num4z1">
    <w:name w:val="WW8Num4z1"/>
    <w:rsid w:val="00B87A26"/>
    <w:rPr>
      <w:rFonts w:ascii="Courier New" w:hAnsi="Courier New" w:cs="Courier New"/>
    </w:rPr>
  </w:style>
  <w:style w:type="character" w:customStyle="1" w:styleId="WW8Num4z3">
    <w:name w:val="WW8Num4z3"/>
    <w:rsid w:val="00B87A26"/>
    <w:rPr>
      <w:rFonts w:ascii="Symbol" w:hAnsi="Symbol" w:cs="Symbol"/>
    </w:rPr>
  </w:style>
  <w:style w:type="character" w:customStyle="1" w:styleId="WW8Num7z0">
    <w:name w:val="WW8Num7z0"/>
    <w:rsid w:val="00B87A26"/>
    <w:rPr>
      <w:rFonts w:ascii="Symbol" w:hAnsi="Symbol" w:cs="Symbol"/>
    </w:rPr>
  </w:style>
  <w:style w:type="character" w:customStyle="1" w:styleId="WW8Num7z1">
    <w:name w:val="WW8Num7z1"/>
    <w:rsid w:val="00B87A26"/>
    <w:rPr>
      <w:rFonts w:ascii="Courier New" w:hAnsi="Courier New" w:cs="Courier New"/>
    </w:rPr>
  </w:style>
  <w:style w:type="character" w:customStyle="1" w:styleId="WW8Num7z2">
    <w:name w:val="WW8Num7z2"/>
    <w:rsid w:val="00B87A26"/>
    <w:rPr>
      <w:rFonts w:ascii="Wingdings" w:hAnsi="Wingdings" w:cs="Wingdings"/>
    </w:rPr>
  </w:style>
  <w:style w:type="character" w:customStyle="1" w:styleId="WW8Num8z0">
    <w:name w:val="WW8Num8z0"/>
    <w:rsid w:val="00B87A26"/>
    <w:rPr>
      <w:rFonts w:ascii="Symbol" w:hAnsi="Symbol" w:cs="Symbol"/>
    </w:rPr>
  </w:style>
  <w:style w:type="character" w:customStyle="1" w:styleId="WW8Num8z1">
    <w:name w:val="WW8Num8z1"/>
    <w:rsid w:val="00B87A26"/>
    <w:rPr>
      <w:rFonts w:ascii="Courier New" w:hAnsi="Courier New" w:cs="Courier New"/>
    </w:rPr>
  </w:style>
  <w:style w:type="character" w:customStyle="1" w:styleId="WW8Num8z2">
    <w:name w:val="WW8Num8z2"/>
    <w:rsid w:val="00B87A26"/>
    <w:rPr>
      <w:rFonts w:ascii="Wingdings" w:hAnsi="Wingdings" w:cs="Wingdings"/>
    </w:rPr>
  </w:style>
  <w:style w:type="character" w:customStyle="1" w:styleId="WW8Num9z0">
    <w:name w:val="WW8Num9z0"/>
    <w:rsid w:val="00B87A26"/>
    <w:rPr>
      <w:rFonts w:ascii="Calibri" w:eastAsia="Times New Roman" w:hAnsi="Calibri" w:cs="Arial"/>
      <w:color w:val="000000"/>
      <w:sz w:val="22"/>
      <w:szCs w:val="22"/>
    </w:rPr>
  </w:style>
  <w:style w:type="character" w:customStyle="1" w:styleId="WW8Num10z0">
    <w:name w:val="WW8Num10z0"/>
    <w:rsid w:val="00B87A26"/>
    <w:rPr>
      <w:rFonts w:ascii="Wingdings" w:hAnsi="Wingdings" w:cs="Wingdings"/>
    </w:rPr>
  </w:style>
  <w:style w:type="character" w:customStyle="1" w:styleId="WW8Num10z1">
    <w:name w:val="WW8Num10z1"/>
    <w:rsid w:val="00B87A26"/>
    <w:rPr>
      <w:rFonts w:ascii="Courier New" w:hAnsi="Courier New" w:cs="Courier New"/>
    </w:rPr>
  </w:style>
  <w:style w:type="character" w:customStyle="1" w:styleId="WW8Num10z3">
    <w:name w:val="WW8Num10z3"/>
    <w:rsid w:val="00B87A26"/>
    <w:rPr>
      <w:rFonts w:ascii="Symbol" w:hAnsi="Symbol" w:cs="Symbol"/>
    </w:rPr>
  </w:style>
  <w:style w:type="character" w:customStyle="1" w:styleId="WW8Num11z0">
    <w:name w:val="WW8Num11z0"/>
    <w:rsid w:val="00B87A26"/>
    <w:rPr>
      <w:b w:val="0"/>
      <w:sz w:val="24"/>
      <w:szCs w:val="24"/>
    </w:rPr>
  </w:style>
  <w:style w:type="character" w:customStyle="1" w:styleId="WW8Num11z1">
    <w:name w:val="WW8Num11z1"/>
    <w:rsid w:val="00B87A26"/>
    <w:rPr>
      <w:rFonts w:ascii="Wingdings" w:hAnsi="Wingdings" w:cs="Wingdings"/>
      <w:b w:val="0"/>
      <w:sz w:val="24"/>
      <w:szCs w:val="24"/>
    </w:rPr>
  </w:style>
  <w:style w:type="character" w:customStyle="1" w:styleId="WW8Num16z0">
    <w:name w:val="WW8Num16z0"/>
    <w:rsid w:val="00B87A26"/>
    <w:rPr>
      <w:rFonts w:ascii="Arial" w:hAnsi="Arial" w:cs="Times New Roman"/>
      <w:b w:val="0"/>
      <w:sz w:val="24"/>
      <w:szCs w:val="24"/>
    </w:rPr>
  </w:style>
  <w:style w:type="character" w:customStyle="1" w:styleId="Fuentedeprrafopredeter1">
    <w:name w:val="Fuente de párrafo predeter.1"/>
    <w:rsid w:val="00B87A26"/>
  </w:style>
  <w:style w:type="character" w:customStyle="1" w:styleId="FootnoteCharacters">
    <w:name w:val="Footnote Characters"/>
    <w:basedOn w:val="Fuentedeprrafopredeter1"/>
    <w:rsid w:val="00B87A26"/>
  </w:style>
  <w:style w:type="character" w:customStyle="1" w:styleId="TextoindependienteCar">
    <w:name w:val="Texto independiente Car"/>
    <w:rsid w:val="00B87A26"/>
    <w:rPr>
      <w:sz w:val="24"/>
      <w:szCs w:val="24"/>
    </w:rPr>
  </w:style>
  <w:style w:type="character" w:customStyle="1" w:styleId="Ttulo8Car">
    <w:name w:val="Título 8 Car"/>
    <w:rsid w:val="00B87A26"/>
    <w:rPr>
      <w:i/>
      <w:iCs/>
      <w:sz w:val="24"/>
      <w:szCs w:val="24"/>
      <w:lang w:val="it-IT"/>
    </w:rPr>
  </w:style>
  <w:style w:type="character" w:customStyle="1" w:styleId="Ttulo9Car">
    <w:name w:val="Título 9 Car"/>
    <w:rsid w:val="00B87A26"/>
    <w:rPr>
      <w:rFonts w:ascii="Cambria" w:eastAsia="Times New Roman" w:hAnsi="Cambria" w:cs="Times New Roman"/>
      <w:sz w:val="22"/>
      <w:szCs w:val="22"/>
      <w:lang w:val="es-ES"/>
    </w:rPr>
  </w:style>
  <w:style w:type="paragraph" w:customStyle="1" w:styleId="Heading">
    <w:name w:val="Heading"/>
    <w:basedOn w:val="Normal"/>
    <w:next w:val="Textoindependiente"/>
    <w:rsid w:val="00B87A26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B87A26"/>
    <w:pPr>
      <w:spacing w:after="120"/>
    </w:pPr>
  </w:style>
  <w:style w:type="paragraph" w:styleId="Lista">
    <w:name w:val="List"/>
    <w:basedOn w:val="Textoindependiente"/>
    <w:rsid w:val="00B87A26"/>
    <w:rPr>
      <w:rFonts w:cs="Mangal"/>
    </w:rPr>
  </w:style>
  <w:style w:type="paragraph" w:styleId="Descripcin">
    <w:name w:val="caption"/>
    <w:basedOn w:val="Normal"/>
    <w:qFormat/>
    <w:rsid w:val="00B87A26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B87A26"/>
    <w:pPr>
      <w:suppressLineNumbers/>
    </w:pPr>
    <w:rPr>
      <w:rFonts w:cs="Mangal"/>
    </w:rPr>
  </w:style>
  <w:style w:type="paragraph" w:styleId="Textonotapie">
    <w:name w:val="footnote text"/>
    <w:basedOn w:val="Normal"/>
    <w:rsid w:val="00B87A26"/>
    <w:pPr>
      <w:spacing w:before="280" w:after="280"/>
    </w:pPr>
  </w:style>
  <w:style w:type="paragraph" w:customStyle="1" w:styleId="Textoindependiente31">
    <w:name w:val="Texto independiente 31"/>
    <w:basedOn w:val="Normal"/>
    <w:rsid w:val="00B87A26"/>
    <w:pPr>
      <w:jc w:val="both"/>
    </w:pPr>
    <w:rPr>
      <w:rFonts w:ascii="Arial" w:hAnsi="Arial" w:cs="Arial"/>
      <w:b/>
      <w:sz w:val="22"/>
      <w:szCs w:val="20"/>
    </w:rPr>
  </w:style>
  <w:style w:type="paragraph" w:styleId="Sangradetextonormal">
    <w:name w:val="Body Text Indent"/>
    <w:basedOn w:val="Normal"/>
    <w:rsid w:val="00B87A26"/>
    <w:pPr>
      <w:spacing w:after="120"/>
      <w:ind w:left="283"/>
    </w:pPr>
  </w:style>
  <w:style w:type="paragraph" w:customStyle="1" w:styleId="Sangra2detindependiente1">
    <w:name w:val="Sangría 2 de t. independiente1"/>
    <w:basedOn w:val="Normal"/>
    <w:rsid w:val="00B87A26"/>
    <w:pPr>
      <w:spacing w:after="120" w:line="480" w:lineRule="auto"/>
      <w:ind w:left="283"/>
    </w:pPr>
  </w:style>
  <w:style w:type="paragraph" w:styleId="Textodeglobo">
    <w:name w:val="Balloon Text"/>
    <w:basedOn w:val="Normal"/>
    <w:link w:val="TextodegloboCar"/>
    <w:uiPriority w:val="99"/>
    <w:rsid w:val="00B87A2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1"/>
    <w:qFormat/>
    <w:rsid w:val="00B87A26"/>
    <w:pPr>
      <w:ind w:left="708"/>
    </w:pPr>
  </w:style>
  <w:style w:type="paragraph" w:customStyle="1" w:styleId="Framecontents">
    <w:name w:val="Frame contents"/>
    <w:basedOn w:val="Textoindependiente"/>
    <w:rsid w:val="00B87A26"/>
  </w:style>
  <w:style w:type="paragraph" w:customStyle="1" w:styleId="TableContents">
    <w:name w:val="Table Contents"/>
    <w:basedOn w:val="Normal"/>
    <w:rsid w:val="00B87A26"/>
    <w:pPr>
      <w:suppressLineNumbers/>
    </w:pPr>
  </w:style>
  <w:style w:type="paragraph" w:customStyle="1" w:styleId="TableHeading">
    <w:name w:val="Table Heading"/>
    <w:basedOn w:val="TableContents"/>
    <w:rsid w:val="00B87A26"/>
    <w:pPr>
      <w:jc w:val="center"/>
    </w:pPr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F773F7"/>
    <w:rPr>
      <w:color w:val="808080"/>
    </w:rPr>
  </w:style>
  <w:style w:type="table" w:styleId="Tablaconcuadrcula">
    <w:name w:val="Table Grid"/>
    <w:basedOn w:val="Tablanormal"/>
    <w:uiPriority w:val="59"/>
    <w:rsid w:val="006A259F"/>
    <w:rPr>
      <w:rFonts w:asciiTheme="minorHAnsi" w:eastAsiaTheme="minorHAnsi" w:hAnsiTheme="minorHAnsi" w:cstheme="minorBidi"/>
      <w:sz w:val="22"/>
      <w:szCs w:val="22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C025AA"/>
    <w:rPr>
      <w:sz w:val="24"/>
      <w:szCs w:val="24"/>
      <w:lang w:eastAsia="zh-CN"/>
    </w:rPr>
  </w:style>
  <w:style w:type="character" w:customStyle="1" w:styleId="Ttulo3Car">
    <w:name w:val="Título 3 Car"/>
    <w:link w:val="Ttulo3"/>
    <w:rsid w:val="00C025AA"/>
    <w:rPr>
      <w:b/>
      <w:bCs/>
      <w:sz w:val="24"/>
      <w:szCs w:val="24"/>
      <w:lang w:val="es-ES_tradnl" w:eastAsia="zh-CN"/>
    </w:rPr>
  </w:style>
  <w:style w:type="paragraph" w:styleId="Encabezado">
    <w:name w:val="header"/>
    <w:basedOn w:val="Normal"/>
    <w:link w:val="EncabezadoCar"/>
    <w:uiPriority w:val="99"/>
    <w:unhideWhenUsed/>
    <w:rsid w:val="00C025AA"/>
    <w:pPr>
      <w:tabs>
        <w:tab w:val="center" w:pos="4419"/>
        <w:tab w:val="right" w:pos="8838"/>
      </w:tabs>
      <w:suppressAutoHyphens w:val="0"/>
    </w:pPr>
    <w:rPr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C025AA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025AA"/>
    <w:pPr>
      <w:tabs>
        <w:tab w:val="center" w:pos="4419"/>
        <w:tab w:val="right" w:pos="8838"/>
      </w:tabs>
      <w:suppressAutoHyphens w:val="0"/>
    </w:pPr>
    <w:rPr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25AA"/>
    <w:rPr>
      <w:sz w:val="24"/>
      <w:szCs w:val="24"/>
    </w:rPr>
  </w:style>
  <w:style w:type="paragraph" w:customStyle="1" w:styleId="Default">
    <w:name w:val="Default"/>
    <w:rsid w:val="00C025AA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PE" w:eastAsia="en-US"/>
    </w:rPr>
  </w:style>
  <w:style w:type="character" w:customStyle="1" w:styleId="TextodegloboCar">
    <w:name w:val="Texto de globo Car"/>
    <w:link w:val="Textodeglobo"/>
    <w:uiPriority w:val="99"/>
    <w:rsid w:val="00C025AA"/>
    <w:rPr>
      <w:rFonts w:ascii="Tahoma" w:hAnsi="Tahoma" w:cs="Tahoma"/>
      <w:sz w:val="16"/>
      <w:szCs w:val="16"/>
      <w:lang w:eastAsia="zh-CN"/>
    </w:rPr>
  </w:style>
  <w:style w:type="character" w:customStyle="1" w:styleId="mjx-char">
    <w:name w:val="mjx-char"/>
    <w:basedOn w:val="Fuentedeprrafopredeter"/>
    <w:rsid w:val="003871DE"/>
  </w:style>
  <w:style w:type="table" w:customStyle="1" w:styleId="TableNormal">
    <w:name w:val="Table Normal"/>
    <w:uiPriority w:val="2"/>
    <w:semiHidden/>
    <w:unhideWhenUsed/>
    <w:qFormat/>
    <w:rsid w:val="00DA1463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A1463"/>
    <w:pPr>
      <w:widowControl w:val="0"/>
      <w:suppressAutoHyphens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730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MERKALDE S</vt:lpstr>
    </vt:vector>
  </TitlesOfParts>
  <Company>home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MERKALDE S</dc:title>
  <dc:creator>Fredy Ramírez</dc:creator>
  <cp:lastModifiedBy>DELL</cp:lastModifiedBy>
  <cp:revision>4</cp:revision>
  <cp:lastPrinted>2023-10-06T16:06:00Z</cp:lastPrinted>
  <dcterms:created xsi:type="dcterms:W3CDTF">2023-10-05T21:02:00Z</dcterms:created>
  <dcterms:modified xsi:type="dcterms:W3CDTF">2023-10-06T16:08:00Z</dcterms:modified>
</cp:coreProperties>
</file>